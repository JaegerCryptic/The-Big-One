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9D02E" w14:textId="77777777" w:rsidR="00487CF1" w:rsidRPr="001279A8" w:rsidRDefault="00487CF1" w:rsidP="00487CF1">
      <w:pPr>
        <w:pStyle w:val="Title2"/>
      </w:pPr>
    </w:p>
    <w:p w14:paraId="1B7B780A" w14:textId="77777777" w:rsidR="00487CF1" w:rsidRPr="001279A8" w:rsidRDefault="00487CF1" w:rsidP="00487CF1">
      <w:pPr>
        <w:pStyle w:val="Title2"/>
      </w:pPr>
    </w:p>
    <w:p w14:paraId="4570596A" w14:textId="7E6EC4CE" w:rsidR="00487CF1" w:rsidRPr="001279A8" w:rsidRDefault="00115920" w:rsidP="00487CF1">
      <w:pPr>
        <w:pStyle w:val="Title"/>
      </w:pPr>
      <w:proofErr w:type="spellStart"/>
      <w:r w:rsidRPr="00115920">
        <w:t>RecordSystem</w:t>
      </w:r>
      <w:proofErr w:type="spellEnd"/>
    </w:p>
    <w:p w14:paraId="2777B7E3" w14:textId="77777777" w:rsidR="00487CF1" w:rsidRDefault="00487CF1" w:rsidP="00487CF1">
      <w:pPr>
        <w:pStyle w:val="Title2"/>
      </w:pPr>
    </w:p>
    <w:p w14:paraId="613FB8F0" w14:textId="77777777" w:rsidR="006E18B0" w:rsidRDefault="006E18B0" w:rsidP="00487CF1">
      <w:pPr>
        <w:pStyle w:val="Title2"/>
      </w:pPr>
    </w:p>
    <w:p w14:paraId="14CE7F52" w14:textId="77777777" w:rsidR="006E18B0" w:rsidRDefault="006E18B0" w:rsidP="00487CF1">
      <w:pPr>
        <w:pStyle w:val="Title2"/>
      </w:pPr>
    </w:p>
    <w:p w14:paraId="1522A622" w14:textId="77777777" w:rsidR="006E18B0" w:rsidRPr="001279A8" w:rsidRDefault="006E18B0" w:rsidP="00487CF1">
      <w:pPr>
        <w:pStyle w:val="Title2"/>
      </w:pPr>
    </w:p>
    <w:p w14:paraId="11313437" w14:textId="77777777" w:rsidR="00487CF1" w:rsidRPr="001279A8" w:rsidRDefault="00487CF1" w:rsidP="00487CF1">
      <w:pPr>
        <w:pStyle w:val="Subtitle"/>
        <w:rPr>
          <w:rFonts w:cs="Arial"/>
          <w:i w:val="0"/>
          <w:sz w:val="36"/>
          <w:szCs w:val="36"/>
        </w:rPr>
      </w:pPr>
      <w:r w:rsidRPr="14209E1D">
        <w:rPr>
          <w:rFonts w:eastAsia="Arial" w:cs="Arial"/>
          <w:i w:val="0"/>
          <w:sz w:val="36"/>
          <w:szCs w:val="36"/>
        </w:rPr>
        <w:t>Software Architecture Document</w:t>
      </w:r>
    </w:p>
    <w:p w14:paraId="03F40CD4" w14:textId="77777777" w:rsidR="00487CF1" w:rsidRDefault="00487CF1" w:rsidP="00487CF1">
      <w:pPr>
        <w:pStyle w:val="Subtitle"/>
        <w:rPr>
          <w:rFonts w:cs="Arial"/>
          <w:i w:val="0"/>
          <w:sz w:val="36"/>
          <w:szCs w:val="36"/>
        </w:rPr>
      </w:pPr>
    </w:p>
    <w:p w14:paraId="36C2C0F0" w14:textId="77777777" w:rsidR="006E18B0" w:rsidRDefault="006E18B0" w:rsidP="00487CF1">
      <w:pPr>
        <w:pStyle w:val="Subtitle"/>
        <w:rPr>
          <w:rFonts w:cs="Arial"/>
          <w:i w:val="0"/>
          <w:sz w:val="36"/>
          <w:szCs w:val="36"/>
        </w:rPr>
      </w:pPr>
    </w:p>
    <w:p w14:paraId="7D7F9BA3" w14:textId="77777777" w:rsidR="006E18B0" w:rsidRPr="001279A8" w:rsidRDefault="006E18B0" w:rsidP="00487CF1">
      <w:pPr>
        <w:pStyle w:val="Subtitle"/>
        <w:rPr>
          <w:rFonts w:cs="Arial"/>
          <w:i w:val="0"/>
          <w:sz w:val="36"/>
          <w:szCs w:val="36"/>
        </w:rPr>
      </w:pPr>
    </w:p>
    <w:p w14:paraId="30A90800" w14:textId="07A362D7" w:rsidR="00487CF1" w:rsidRDefault="00487CF1" w:rsidP="00487CF1">
      <w:pPr>
        <w:jc w:val="center"/>
        <w:rPr>
          <w:rFonts w:ascii="Arial" w:hAnsi="Arial" w:cs="Arial"/>
        </w:rPr>
      </w:pPr>
    </w:p>
    <w:p w14:paraId="221384E9" w14:textId="61DE97F7" w:rsidR="00115920" w:rsidRDefault="00115920" w:rsidP="00487CF1">
      <w:pPr>
        <w:jc w:val="center"/>
        <w:rPr>
          <w:rFonts w:ascii="Arial" w:hAnsi="Arial" w:cs="Arial"/>
        </w:rPr>
      </w:pPr>
    </w:p>
    <w:p w14:paraId="3378B6D9" w14:textId="390B6DB0" w:rsidR="00115920" w:rsidRDefault="00115920" w:rsidP="00487CF1">
      <w:pPr>
        <w:jc w:val="center"/>
        <w:rPr>
          <w:rFonts w:ascii="Arial" w:hAnsi="Arial" w:cs="Arial"/>
        </w:rPr>
      </w:pPr>
    </w:p>
    <w:p w14:paraId="067BBE06" w14:textId="5435B1CA" w:rsidR="00115920" w:rsidRDefault="00115920" w:rsidP="00487CF1">
      <w:pPr>
        <w:jc w:val="center"/>
        <w:rPr>
          <w:rFonts w:ascii="Arial" w:hAnsi="Arial" w:cs="Arial"/>
        </w:rPr>
      </w:pPr>
    </w:p>
    <w:p w14:paraId="2AF26268" w14:textId="2FB60952" w:rsidR="00115920" w:rsidRDefault="00115920" w:rsidP="00487CF1">
      <w:pPr>
        <w:jc w:val="center"/>
        <w:rPr>
          <w:rFonts w:ascii="Arial" w:hAnsi="Arial" w:cs="Arial"/>
        </w:rPr>
      </w:pPr>
    </w:p>
    <w:p w14:paraId="75906AF3" w14:textId="4063D627" w:rsidR="00115920" w:rsidRDefault="00115920" w:rsidP="00487CF1">
      <w:pPr>
        <w:jc w:val="center"/>
        <w:rPr>
          <w:rFonts w:ascii="Arial" w:hAnsi="Arial" w:cs="Arial"/>
        </w:rPr>
      </w:pPr>
    </w:p>
    <w:p w14:paraId="511B62F8" w14:textId="22B0A4E7" w:rsidR="00115920" w:rsidRDefault="00115920" w:rsidP="00487CF1">
      <w:pPr>
        <w:jc w:val="center"/>
        <w:rPr>
          <w:rFonts w:ascii="Arial" w:hAnsi="Arial" w:cs="Arial"/>
        </w:rPr>
      </w:pPr>
    </w:p>
    <w:p w14:paraId="6DB2FF77" w14:textId="06FF785D" w:rsidR="00115920" w:rsidRDefault="00115920" w:rsidP="00487CF1">
      <w:pPr>
        <w:jc w:val="center"/>
        <w:rPr>
          <w:rFonts w:ascii="Arial" w:hAnsi="Arial" w:cs="Arial"/>
        </w:rPr>
      </w:pPr>
    </w:p>
    <w:p w14:paraId="11B92C47" w14:textId="07E464E1" w:rsidR="00115920" w:rsidRDefault="00115920" w:rsidP="00487CF1">
      <w:pPr>
        <w:jc w:val="center"/>
        <w:rPr>
          <w:rFonts w:ascii="Arial" w:hAnsi="Arial" w:cs="Arial"/>
        </w:rPr>
      </w:pPr>
    </w:p>
    <w:p w14:paraId="5FFED158" w14:textId="4DB2135B" w:rsidR="00115920" w:rsidRDefault="00115920" w:rsidP="00487CF1">
      <w:pPr>
        <w:jc w:val="center"/>
        <w:rPr>
          <w:rFonts w:ascii="Arial" w:hAnsi="Arial" w:cs="Arial"/>
        </w:rPr>
      </w:pPr>
    </w:p>
    <w:p w14:paraId="439D6399" w14:textId="0802C0BF" w:rsidR="00115920" w:rsidRDefault="00115920" w:rsidP="00487CF1">
      <w:pPr>
        <w:jc w:val="center"/>
        <w:rPr>
          <w:rFonts w:ascii="Arial" w:hAnsi="Arial" w:cs="Arial"/>
        </w:rPr>
      </w:pPr>
    </w:p>
    <w:p w14:paraId="6CA922E5" w14:textId="77777777" w:rsidR="00115920" w:rsidRPr="001279A8" w:rsidRDefault="00115920" w:rsidP="00487CF1">
      <w:pPr>
        <w:jc w:val="center"/>
        <w:rPr>
          <w:rFonts w:ascii="Arial" w:hAnsi="Arial" w:cs="Arial"/>
        </w:rPr>
      </w:pPr>
    </w:p>
    <w:p w14:paraId="5EADA114" w14:textId="77777777" w:rsidR="00487CF1" w:rsidRPr="001279A8" w:rsidRDefault="00487CF1" w:rsidP="00487CF1">
      <w:pPr>
        <w:pStyle w:val="BodyText"/>
        <w:rPr>
          <w:rFonts w:ascii="Arial" w:hAnsi="Arial" w:cs="Arial"/>
        </w:rPr>
      </w:pPr>
    </w:p>
    <w:p w14:paraId="34C9C391" w14:textId="42A4F0E6" w:rsidR="00487CF1" w:rsidRPr="001279A8" w:rsidRDefault="006E18B0" w:rsidP="00487CF1">
      <w:pPr>
        <w:jc w:val="center"/>
        <w:rPr>
          <w:rFonts w:ascii="Arial" w:hAnsi="Arial" w:cs="Arial"/>
        </w:rPr>
      </w:pPr>
      <w:r w:rsidRPr="25810395">
        <w:rPr>
          <w:rFonts w:ascii="Arial" w:eastAsia="Arial" w:hAnsi="Arial" w:cs="Arial"/>
        </w:rPr>
        <w:t>Version 1.</w:t>
      </w:r>
      <w:r w:rsidR="00115920">
        <w:rPr>
          <w:rFonts w:ascii="Arial" w:eastAsia="Arial" w:hAnsi="Arial" w:cs="Arial"/>
        </w:rPr>
        <w:t>0</w:t>
      </w:r>
    </w:p>
    <w:p w14:paraId="7E1E0CCD" w14:textId="77777777" w:rsidR="00487CF1" w:rsidRPr="001279A8" w:rsidRDefault="00487CF1" w:rsidP="00487CF1">
      <w:pPr>
        <w:jc w:val="center"/>
        <w:rPr>
          <w:rFonts w:ascii="Arial" w:hAnsi="Arial" w:cs="Arial"/>
        </w:rPr>
      </w:pPr>
    </w:p>
    <w:p w14:paraId="2564595A" w14:textId="0C1CB20B" w:rsidR="00115920" w:rsidRDefault="00115920" w:rsidP="0011592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fldChar w:fldCharType="begin"/>
      </w:r>
      <w:r>
        <w:rPr>
          <w:rFonts w:ascii="Arial" w:eastAsia="Arial" w:hAnsi="Arial" w:cs="Arial"/>
        </w:rPr>
        <w:instrText xml:space="preserve"> DATE \@ "M/d/yyyy" </w:instrText>
      </w:r>
      <w:r>
        <w:rPr>
          <w:rFonts w:ascii="Arial" w:eastAsia="Arial" w:hAnsi="Arial" w:cs="Arial"/>
        </w:rPr>
        <w:fldChar w:fldCharType="separate"/>
      </w:r>
      <w:r w:rsidR="00BA2F63">
        <w:rPr>
          <w:rFonts w:ascii="Arial" w:eastAsia="Arial" w:hAnsi="Arial" w:cs="Arial"/>
          <w:noProof/>
        </w:rPr>
        <w:t>11/29/2018</w:t>
      </w:r>
      <w:r>
        <w:rPr>
          <w:rFonts w:ascii="Arial" w:eastAsia="Arial" w:hAnsi="Arial" w:cs="Arial"/>
        </w:rPr>
        <w:fldChar w:fldCharType="end"/>
      </w:r>
    </w:p>
    <w:p w14:paraId="31D65C65" w14:textId="77777777" w:rsidR="00115920" w:rsidRDefault="00115920" w:rsidP="0011592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3D008899" w14:textId="15C496B5" w:rsidR="006E18B0" w:rsidRDefault="006E18B0" w:rsidP="006E18B0">
      <w:pPr>
        <w:rPr>
          <w:b/>
        </w:rPr>
      </w:pPr>
      <w:r>
        <w:rPr>
          <w:b/>
        </w:rPr>
        <w:lastRenderedPageBreak/>
        <w:t>Revision History</w:t>
      </w:r>
    </w:p>
    <w:p w14:paraId="49AFB460" w14:textId="77777777" w:rsidR="006E18B0" w:rsidRDefault="006E18B0" w:rsidP="006E18B0"/>
    <w:tbl>
      <w:tblPr>
        <w:tblW w:w="6807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9"/>
        <w:gridCol w:w="3795"/>
        <w:gridCol w:w="1413"/>
      </w:tblGrid>
      <w:tr w:rsidR="00BA2F63" w14:paraId="373530AD" w14:textId="77777777" w:rsidTr="00BA2F63">
        <w:trPr>
          <w:trHeight w:val="259"/>
        </w:trPr>
        <w:tc>
          <w:tcPr>
            <w:tcW w:w="15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4243" w14:textId="77777777" w:rsidR="00BA2F63" w:rsidRDefault="00BA2F63" w:rsidP="00261369">
            <w:pPr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B35C" w14:textId="77777777" w:rsidR="00BA2F63" w:rsidRDefault="00BA2F63" w:rsidP="00261369">
            <w:pPr>
              <w:jc w:val="center"/>
            </w:pPr>
            <w:r>
              <w:rPr>
                <w:b/>
              </w:rPr>
              <w:t>Description of Versions / Changes</w:t>
            </w:r>
          </w:p>
        </w:tc>
        <w:tc>
          <w:tcPr>
            <w:tcW w:w="14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92D1" w14:textId="77777777" w:rsidR="00BA2F63" w:rsidRDefault="00BA2F63" w:rsidP="00261369">
            <w:pPr>
              <w:jc w:val="center"/>
            </w:pPr>
            <w:r>
              <w:rPr>
                <w:b/>
              </w:rPr>
              <w:t>Date</w:t>
            </w:r>
          </w:p>
        </w:tc>
      </w:tr>
      <w:tr w:rsidR="00BA2F63" w14:paraId="2CD2E9A3" w14:textId="77777777" w:rsidTr="00BA2F63">
        <w:trPr>
          <w:trHeight w:val="275"/>
        </w:trPr>
        <w:tc>
          <w:tcPr>
            <w:tcW w:w="15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4A24" w14:textId="77777777" w:rsidR="00BA2F63" w:rsidRDefault="00BA2F63" w:rsidP="00261369">
            <w:pPr>
              <w:jc w:val="center"/>
            </w:pPr>
            <w:r>
              <w:t>1.0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C21A" w14:textId="77777777" w:rsidR="00BA2F63" w:rsidRDefault="00BA2F63" w:rsidP="00261369">
            <w:r>
              <w:t>Initial version</w:t>
            </w:r>
          </w:p>
        </w:tc>
        <w:tc>
          <w:tcPr>
            <w:tcW w:w="14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D3ED1" w14:textId="04494D59" w:rsidR="00BA2F63" w:rsidRDefault="00BA2F63" w:rsidP="00261369">
            <w:r>
              <w:t>11/29/2018</w:t>
            </w:r>
          </w:p>
        </w:tc>
      </w:tr>
    </w:tbl>
    <w:p w14:paraId="755E9B8B" w14:textId="33586092" w:rsidR="006E18B0" w:rsidRDefault="006E18B0" w:rsidP="006E18B0">
      <w:pPr>
        <w:rPr>
          <w:b/>
        </w:rPr>
      </w:pPr>
    </w:p>
    <w:p w14:paraId="46BCBB86" w14:textId="77777777" w:rsidR="006E18B0" w:rsidRDefault="006E18B0" w:rsidP="006E18B0">
      <w:pPr>
        <w:rPr>
          <w:b/>
        </w:rPr>
      </w:pPr>
    </w:p>
    <w:p w14:paraId="606C6C49" w14:textId="77777777" w:rsidR="006E18B0" w:rsidRDefault="006E18B0" w:rsidP="006E18B0">
      <w:r>
        <w:rPr>
          <w:b/>
        </w:rPr>
        <w:t>Approval Block</w:t>
      </w:r>
    </w:p>
    <w:tbl>
      <w:tblPr>
        <w:tblW w:w="6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0"/>
        <w:gridCol w:w="3870"/>
        <w:gridCol w:w="1440"/>
      </w:tblGrid>
      <w:tr w:rsidR="00BA2F63" w14:paraId="4489E54F" w14:textId="77777777" w:rsidTr="00BA2F63">
        <w:trPr>
          <w:trHeight w:val="586"/>
        </w:trPr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EA79" w14:textId="77777777" w:rsidR="00BA2F63" w:rsidRDefault="00BA2F63" w:rsidP="00261369">
            <w:pPr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5FBF" w14:textId="77777777" w:rsidR="00BA2F63" w:rsidRDefault="00BA2F63" w:rsidP="00261369">
            <w:pPr>
              <w:jc w:val="center"/>
            </w:pPr>
            <w:r>
              <w:rPr>
                <w:b/>
              </w:rPr>
              <w:t>Comments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A8FB" w14:textId="77777777" w:rsidR="00BA2F63" w:rsidRDefault="00BA2F63" w:rsidP="00261369">
            <w:pPr>
              <w:jc w:val="center"/>
            </w:pPr>
            <w:r>
              <w:rPr>
                <w:b/>
              </w:rPr>
              <w:t>Date</w:t>
            </w:r>
          </w:p>
        </w:tc>
      </w:tr>
      <w:tr w:rsidR="00BA2F63" w14:paraId="343DBA5C" w14:textId="77777777" w:rsidTr="00BA2F63">
        <w:trPr>
          <w:trHeight w:val="279"/>
        </w:trPr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9F81" w14:textId="4A7B2303" w:rsidR="00BA2F63" w:rsidRDefault="00BA2F63" w:rsidP="00261369">
            <w:pPr>
              <w:jc w:val="center"/>
            </w:pPr>
            <w:r>
              <w:t>1.0.1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35C6" w14:textId="4C26D3FA" w:rsidR="00BA2F63" w:rsidRDefault="00BA2F63" w:rsidP="00261369">
            <w:r>
              <w:t>UI Changes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A0CE" w14:textId="58EB0335" w:rsidR="00BA2F63" w:rsidRDefault="00BA2F63" w:rsidP="00261369">
            <w:r>
              <w:t>11/26/2018</w:t>
            </w:r>
          </w:p>
        </w:tc>
      </w:tr>
      <w:tr w:rsidR="00BA2F63" w14:paraId="112E261F" w14:textId="77777777" w:rsidTr="00BA2F63">
        <w:trPr>
          <w:trHeight w:val="279"/>
        </w:trPr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B95AE" w14:textId="6A0821B0" w:rsidR="00BA2F63" w:rsidRDefault="00BA2F63" w:rsidP="00261369">
            <w:pPr>
              <w:jc w:val="center"/>
            </w:pPr>
            <w:r>
              <w:t>1.0.2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5BFD" w14:textId="0EEBB317" w:rsidR="00BA2F63" w:rsidRDefault="00BA2F63" w:rsidP="00261369">
            <w:r>
              <w:t>Backend Services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18C6" w14:textId="4CD4602E" w:rsidR="00BA2F63" w:rsidRDefault="00BA2F63" w:rsidP="00261369">
            <w:r>
              <w:t>11/27/2018</w:t>
            </w:r>
          </w:p>
        </w:tc>
      </w:tr>
      <w:tr w:rsidR="00BA2F63" w14:paraId="6225821E" w14:textId="77777777" w:rsidTr="00BA2F63">
        <w:trPr>
          <w:trHeight w:val="279"/>
        </w:trPr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360A" w14:textId="5A31520F" w:rsidR="00BA2F63" w:rsidRDefault="00BA2F63" w:rsidP="00261369">
            <w:pPr>
              <w:jc w:val="center"/>
            </w:pPr>
            <w:r>
              <w:t>1.0.3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D18A" w14:textId="0C031E95" w:rsidR="00BA2F63" w:rsidRDefault="00BA2F63" w:rsidP="00261369">
            <w:r>
              <w:t>Combined system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3B74" w14:textId="13393A3F" w:rsidR="00BA2F63" w:rsidRDefault="00BA2F63" w:rsidP="00261369">
            <w:r>
              <w:t>11/28/2018</w:t>
            </w:r>
          </w:p>
        </w:tc>
      </w:tr>
      <w:tr w:rsidR="00BA2F63" w14:paraId="6C4EF7CC" w14:textId="77777777" w:rsidTr="00BA2F63">
        <w:trPr>
          <w:trHeight w:val="279"/>
        </w:trPr>
        <w:tc>
          <w:tcPr>
            <w:tcW w:w="1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1E9C" w14:textId="27E43B99" w:rsidR="00BA2F63" w:rsidRDefault="00BA2F63" w:rsidP="00261369">
            <w:pPr>
              <w:jc w:val="center"/>
            </w:pPr>
            <w:r>
              <w:t>1.0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D220" w14:textId="2D0CFC28" w:rsidR="00BA2F63" w:rsidRDefault="00BA2F63" w:rsidP="00261369">
            <w:r>
              <w:t>Completed System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7E49" w14:textId="211C7B9A" w:rsidR="00BA2F63" w:rsidRDefault="00BA2F63" w:rsidP="00261369">
            <w:r>
              <w:t>11/29/2018</w:t>
            </w:r>
          </w:p>
        </w:tc>
      </w:tr>
    </w:tbl>
    <w:p w14:paraId="3CD89BEE" w14:textId="77777777" w:rsidR="00487CF1" w:rsidRDefault="00487CF1">
      <w:pPr>
        <w:pStyle w:val="BodyText"/>
        <w:rPr>
          <w:rFonts w:ascii="Arial" w:hAnsi="Arial" w:cs="Arial"/>
        </w:rPr>
      </w:pPr>
    </w:p>
    <w:p w14:paraId="62AA1791" w14:textId="77777777" w:rsidR="006E18B0" w:rsidRPr="001279A8" w:rsidRDefault="006E18B0">
      <w:pPr>
        <w:pStyle w:val="BodyText"/>
        <w:rPr>
          <w:rFonts w:ascii="Arial" w:hAnsi="Arial" w:cs="Arial"/>
        </w:rPr>
      </w:pPr>
    </w:p>
    <w:p w14:paraId="10C19311" w14:textId="77777777" w:rsidR="00487CF1" w:rsidRPr="001279A8" w:rsidRDefault="006E18B0" w:rsidP="00487CF1">
      <w:pPr>
        <w:pStyle w:val="Contents"/>
        <w:rPr>
          <w:rFonts w:cs="Arial"/>
        </w:rPr>
      </w:pPr>
      <w:bookmarkStart w:id="0" w:name="_GoBack"/>
      <w:bookmarkEnd w:id="0"/>
      <w:r>
        <w:rPr>
          <w:rFonts w:cs="Arial"/>
        </w:rPr>
        <w:br w:type="page"/>
      </w:r>
      <w:r w:rsidR="00487CF1" w:rsidRPr="001279A8">
        <w:rPr>
          <w:rFonts w:cs="Arial"/>
        </w:rPr>
        <w:lastRenderedPageBreak/>
        <w:t>Table of Contents</w:t>
      </w:r>
    </w:p>
    <w:p w14:paraId="3671CF26" w14:textId="77777777" w:rsidR="00487CF1" w:rsidRDefault="00487CF1" w:rsidP="004F3D58">
      <w:pPr>
        <w:pStyle w:val="BodyText"/>
        <w:spacing w:line="360" w:lineRule="auto"/>
        <w:rPr>
          <w:rFonts w:ascii="Arial" w:hAnsi="Arial" w:cs="Arial"/>
        </w:rPr>
      </w:pPr>
    </w:p>
    <w:p w14:paraId="467D1297" w14:textId="77777777" w:rsidR="004F3D58" w:rsidRPr="001279A8" w:rsidRDefault="004F3D58" w:rsidP="004F3D58">
      <w:pPr>
        <w:pStyle w:val="BodyText"/>
        <w:spacing w:line="360" w:lineRule="auto"/>
        <w:rPr>
          <w:rFonts w:ascii="Arial" w:hAnsi="Arial" w:cs="Arial"/>
        </w:rPr>
      </w:pPr>
    </w:p>
    <w:p w14:paraId="1B1E4012" w14:textId="77777777" w:rsidR="000364E0" w:rsidRDefault="00487CF1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 w:rsidRPr="001279A8">
        <w:rPr>
          <w:rFonts w:cs="Arial"/>
          <w:color w:val="000000"/>
        </w:rPr>
        <w:fldChar w:fldCharType="begin"/>
      </w:r>
      <w:r w:rsidRPr="001279A8">
        <w:rPr>
          <w:rFonts w:cs="Arial"/>
          <w:color w:val="000000"/>
        </w:rPr>
        <w:instrText xml:space="preserve"> TOC \o "1-3" \h \z </w:instrText>
      </w:r>
      <w:r w:rsidRPr="001279A8">
        <w:rPr>
          <w:rFonts w:cs="Arial"/>
          <w:color w:val="000000"/>
        </w:rPr>
        <w:fldChar w:fldCharType="separate"/>
      </w:r>
      <w:hyperlink w:anchor="_Toc353470033" w:history="1">
        <w:r w:rsidR="000364E0" w:rsidRPr="00FC67C0">
          <w:rPr>
            <w:rStyle w:val="Hyperlink"/>
            <w:rFonts w:cs="Arial"/>
          </w:rPr>
          <w:t>1.</w:t>
        </w:r>
        <w:r w:rsidR="000364E0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0364E0" w:rsidRPr="00FC67C0">
          <w:rPr>
            <w:rStyle w:val="Hyperlink"/>
            <w:rFonts w:cs="Arial"/>
          </w:rPr>
          <w:t>Introduction</w:t>
        </w:r>
        <w:r w:rsidR="000364E0">
          <w:rPr>
            <w:webHidden/>
          </w:rPr>
          <w:tab/>
        </w:r>
        <w:r w:rsidR="000364E0">
          <w:rPr>
            <w:webHidden/>
          </w:rPr>
          <w:fldChar w:fldCharType="begin"/>
        </w:r>
        <w:r w:rsidR="000364E0">
          <w:rPr>
            <w:webHidden/>
          </w:rPr>
          <w:instrText xml:space="preserve"> PAGEREF _Toc353470033 \h </w:instrText>
        </w:r>
        <w:r w:rsidR="000364E0">
          <w:rPr>
            <w:webHidden/>
          </w:rPr>
        </w:r>
        <w:r w:rsidR="000364E0">
          <w:rPr>
            <w:webHidden/>
          </w:rPr>
          <w:fldChar w:fldCharType="separate"/>
        </w:r>
        <w:r w:rsidR="000364E0">
          <w:rPr>
            <w:webHidden/>
          </w:rPr>
          <w:t>1</w:t>
        </w:r>
        <w:r w:rsidR="000364E0">
          <w:rPr>
            <w:webHidden/>
          </w:rPr>
          <w:fldChar w:fldCharType="end"/>
        </w:r>
      </w:hyperlink>
    </w:p>
    <w:p w14:paraId="728CA38A" w14:textId="77777777" w:rsidR="000364E0" w:rsidRDefault="00002D5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3470034" w:history="1">
        <w:r w:rsidR="000364E0" w:rsidRPr="00FC67C0">
          <w:rPr>
            <w:rStyle w:val="Hyperlink"/>
            <w:rFonts w:cs="Arial"/>
          </w:rPr>
          <w:t>1.1.</w:t>
        </w:r>
        <w:r w:rsidR="000364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364E0" w:rsidRPr="00FC67C0">
          <w:rPr>
            <w:rStyle w:val="Hyperlink"/>
            <w:rFonts w:cs="Arial"/>
          </w:rPr>
          <w:t>Purpose</w:t>
        </w:r>
        <w:r w:rsidR="000364E0">
          <w:rPr>
            <w:webHidden/>
          </w:rPr>
          <w:tab/>
        </w:r>
        <w:r w:rsidR="000364E0">
          <w:rPr>
            <w:webHidden/>
          </w:rPr>
          <w:fldChar w:fldCharType="begin"/>
        </w:r>
        <w:r w:rsidR="000364E0">
          <w:rPr>
            <w:webHidden/>
          </w:rPr>
          <w:instrText xml:space="preserve"> PAGEREF _Toc353470034 \h </w:instrText>
        </w:r>
        <w:r w:rsidR="000364E0">
          <w:rPr>
            <w:webHidden/>
          </w:rPr>
        </w:r>
        <w:r w:rsidR="000364E0">
          <w:rPr>
            <w:webHidden/>
          </w:rPr>
          <w:fldChar w:fldCharType="separate"/>
        </w:r>
        <w:r w:rsidR="000364E0">
          <w:rPr>
            <w:webHidden/>
          </w:rPr>
          <w:t>1</w:t>
        </w:r>
        <w:r w:rsidR="000364E0">
          <w:rPr>
            <w:webHidden/>
          </w:rPr>
          <w:fldChar w:fldCharType="end"/>
        </w:r>
      </w:hyperlink>
    </w:p>
    <w:p w14:paraId="186ADD65" w14:textId="77777777" w:rsidR="000364E0" w:rsidRDefault="00002D5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3470035" w:history="1">
        <w:r w:rsidR="000364E0" w:rsidRPr="00FC67C0">
          <w:rPr>
            <w:rStyle w:val="Hyperlink"/>
            <w:rFonts w:cs="Arial"/>
          </w:rPr>
          <w:t>1.2.</w:t>
        </w:r>
        <w:r w:rsidR="000364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364E0" w:rsidRPr="00FC67C0">
          <w:rPr>
            <w:rStyle w:val="Hyperlink"/>
            <w:rFonts w:cs="Arial"/>
          </w:rPr>
          <w:t>Scope</w:t>
        </w:r>
        <w:r w:rsidR="000364E0">
          <w:rPr>
            <w:webHidden/>
          </w:rPr>
          <w:tab/>
        </w:r>
        <w:r w:rsidR="000364E0">
          <w:rPr>
            <w:webHidden/>
          </w:rPr>
          <w:fldChar w:fldCharType="begin"/>
        </w:r>
        <w:r w:rsidR="000364E0">
          <w:rPr>
            <w:webHidden/>
          </w:rPr>
          <w:instrText xml:space="preserve"> PAGEREF _Toc353470035 \h </w:instrText>
        </w:r>
        <w:r w:rsidR="000364E0">
          <w:rPr>
            <w:webHidden/>
          </w:rPr>
        </w:r>
        <w:r w:rsidR="000364E0">
          <w:rPr>
            <w:webHidden/>
          </w:rPr>
          <w:fldChar w:fldCharType="separate"/>
        </w:r>
        <w:r w:rsidR="000364E0">
          <w:rPr>
            <w:webHidden/>
          </w:rPr>
          <w:t>1</w:t>
        </w:r>
        <w:r w:rsidR="000364E0">
          <w:rPr>
            <w:webHidden/>
          </w:rPr>
          <w:fldChar w:fldCharType="end"/>
        </w:r>
      </w:hyperlink>
    </w:p>
    <w:p w14:paraId="56BC33B2" w14:textId="77777777" w:rsidR="000364E0" w:rsidRDefault="00002D5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3470036" w:history="1">
        <w:r w:rsidR="000364E0" w:rsidRPr="00FC67C0">
          <w:rPr>
            <w:rStyle w:val="Hyperlink"/>
            <w:rFonts w:cs="Arial"/>
          </w:rPr>
          <w:t>1.3.</w:t>
        </w:r>
        <w:r w:rsidR="000364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364E0" w:rsidRPr="00FC67C0">
          <w:rPr>
            <w:rStyle w:val="Hyperlink"/>
            <w:rFonts w:cs="Arial"/>
          </w:rPr>
          <w:t>Definitions, Acronyms, and Abbreviations</w:t>
        </w:r>
        <w:r w:rsidR="000364E0">
          <w:rPr>
            <w:webHidden/>
          </w:rPr>
          <w:tab/>
        </w:r>
        <w:r w:rsidR="000364E0">
          <w:rPr>
            <w:webHidden/>
          </w:rPr>
          <w:fldChar w:fldCharType="begin"/>
        </w:r>
        <w:r w:rsidR="000364E0">
          <w:rPr>
            <w:webHidden/>
          </w:rPr>
          <w:instrText xml:space="preserve"> PAGEREF _Toc353470036 \h </w:instrText>
        </w:r>
        <w:r w:rsidR="000364E0">
          <w:rPr>
            <w:webHidden/>
          </w:rPr>
        </w:r>
        <w:r w:rsidR="000364E0">
          <w:rPr>
            <w:webHidden/>
          </w:rPr>
          <w:fldChar w:fldCharType="separate"/>
        </w:r>
        <w:r w:rsidR="000364E0">
          <w:rPr>
            <w:webHidden/>
          </w:rPr>
          <w:t>2</w:t>
        </w:r>
        <w:r w:rsidR="000364E0">
          <w:rPr>
            <w:webHidden/>
          </w:rPr>
          <w:fldChar w:fldCharType="end"/>
        </w:r>
      </w:hyperlink>
    </w:p>
    <w:p w14:paraId="0D1822DC" w14:textId="77777777" w:rsidR="000364E0" w:rsidRDefault="00002D5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3470037" w:history="1">
        <w:r w:rsidR="000364E0" w:rsidRPr="00FC67C0">
          <w:rPr>
            <w:rStyle w:val="Hyperlink"/>
            <w:rFonts w:cs="Arial"/>
          </w:rPr>
          <w:t>1.4.</w:t>
        </w:r>
        <w:r w:rsidR="000364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364E0" w:rsidRPr="00FC67C0">
          <w:rPr>
            <w:rStyle w:val="Hyperlink"/>
            <w:rFonts w:cs="Arial"/>
          </w:rPr>
          <w:t>References</w:t>
        </w:r>
        <w:r w:rsidR="000364E0">
          <w:rPr>
            <w:webHidden/>
          </w:rPr>
          <w:tab/>
        </w:r>
        <w:r w:rsidR="000364E0">
          <w:rPr>
            <w:webHidden/>
          </w:rPr>
          <w:fldChar w:fldCharType="begin"/>
        </w:r>
        <w:r w:rsidR="000364E0">
          <w:rPr>
            <w:webHidden/>
          </w:rPr>
          <w:instrText xml:space="preserve"> PAGEREF _Toc353470037 \h </w:instrText>
        </w:r>
        <w:r w:rsidR="000364E0">
          <w:rPr>
            <w:webHidden/>
          </w:rPr>
        </w:r>
        <w:r w:rsidR="000364E0">
          <w:rPr>
            <w:webHidden/>
          </w:rPr>
          <w:fldChar w:fldCharType="separate"/>
        </w:r>
        <w:r w:rsidR="000364E0">
          <w:rPr>
            <w:webHidden/>
          </w:rPr>
          <w:t>2</w:t>
        </w:r>
        <w:r w:rsidR="000364E0">
          <w:rPr>
            <w:webHidden/>
          </w:rPr>
          <w:fldChar w:fldCharType="end"/>
        </w:r>
      </w:hyperlink>
    </w:p>
    <w:p w14:paraId="71FE1AAD" w14:textId="77777777" w:rsidR="000364E0" w:rsidRDefault="00002D5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3470038" w:history="1">
        <w:r w:rsidR="000364E0" w:rsidRPr="00FC67C0">
          <w:rPr>
            <w:rStyle w:val="Hyperlink"/>
            <w:rFonts w:cs="Arial"/>
          </w:rPr>
          <w:t>1.5.</w:t>
        </w:r>
        <w:r w:rsidR="000364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364E0" w:rsidRPr="00FC67C0">
          <w:rPr>
            <w:rStyle w:val="Hyperlink"/>
            <w:rFonts w:cs="Arial"/>
          </w:rPr>
          <w:t>Overview</w:t>
        </w:r>
        <w:r w:rsidR="000364E0">
          <w:rPr>
            <w:webHidden/>
          </w:rPr>
          <w:tab/>
        </w:r>
        <w:r w:rsidR="000364E0">
          <w:rPr>
            <w:webHidden/>
          </w:rPr>
          <w:fldChar w:fldCharType="begin"/>
        </w:r>
        <w:r w:rsidR="000364E0">
          <w:rPr>
            <w:webHidden/>
          </w:rPr>
          <w:instrText xml:space="preserve"> PAGEREF _Toc353470038 \h </w:instrText>
        </w:r>
        <w:r w:rsidR="000364E0">
          <w:rPr>
            <w:webHidden/>
          </w:rPr>
        </w:r>
        <w:r w:rsidR="000364E0">
          <w:rPr>
            <w:webHidden/>
          </w:rPr>
          <w:fldChar w:fldCharType="separate"/>
        </w:r>
        <w:r w:rsidR="000364E0">
          <w:rPr>
            <w:webHidden/>
          </w:rPr>
          <w:t>2</w:t>
        </w:r>
        <w:r w:rsidR="000364E0">
          <w:rPr>
            <w:webHidden/>
          </w:rPr>
          <w:fldChar w:fldCharType="end"/>
        </w:r>
      </w:hyperlink>
    </w:p>
    <w:p w14:paraId="3C524700" w14:textId="77777777" w:rsidR="000364E0" w:rsidRDefault="00002D59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3470039" w:history="1">
        <w:r w:rsidR="000364E0" w:rsidRPr="00FC67C0">
          <w:rPr>
            <w:rStyle w:val="Hyperlink"/>
            <w:rFonts w:cs="Arial"/>
          </w:rPr>
          <w:t>2.</w:t>
        </w:r>
        <w:r w:rsidR="000364E0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0364E0" w:rsidRPr="00FC67C0">
          <w:rPr>
            <w:rStyle w:val="Hyperlink"/>
            <w:rFonts w:cs="Arial"/>
          </w:rPr>
          <w:t>Architectural Representation</w:t>
        </w:r>
        <w:r w:rsidR="000364E0">
          <w:rPr>
            <w:webHidden/>
          </w:rPr>
          <w:tab/>
        </w:r>
        <w:r w:rsidR="000364E0">
          <w:rPr>
            <w:webHidden/>
          </w:rPr>
          <w:fldChar w:fldCharType="begin"/>
        </w:r>
        <w:r w:rsidR="000364E0">
          <w:rPr>
            <w:webHidden/>
          </w:rPr>
          <w:instrText xml:space="preserve"> PAGEREF _Toc353470039 \h </w:instrText>
        </w:r>
        <w:r w:rsidR="000364E0">
          <w:rPr>
            <w:webHidden/>
          </w:rPr>
        </w:r>
        <w:r w:rsidR="000364E0">
          <w:rPr>
            <w:webHidden/>
          </w:rPr>
          <w:fldChar w:fldCharType="separate"/>
        </w:r>
        <w:r w:rsidR="000364E0">
          <w:rPr>
            <w:webHidden/>
          </w:rPr>
          <w:t>3</w:t>
        </w:r>
        <w:r w:rsidR="000364E0">
          <w:rPr>
            <w:webHidden/>
          </w:rPr>
          <w:fldChar w:fldCharType="end"/>
        </w:r>
      </w:hyperlink>
    </w:p>
    <w:p w14:paraId="3B7A910F" w14:textId="77777777" w:rsidR="000364E0" w:rsidRDefault="00002D59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3470040" w:history="1">
        <w:r w:rsidR="000364E0" w:rsidRPr="00FC67C0">
          <w:rPr>
            <w:rStyle w:val="Hyperlink"/>
            <w:rFonts w:cs="Arial"/>
          </w:rPr>
          <w:t>3.</w:t>
        </w:r>
        <w:r w:rsidR="000364E0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0364E0" w:rsidRPr="00FC67C0">
          <w:rPr>
            <w:rStyle w:val="Hyperlink"/>
            <w:rFonts w:cs="Arial"/>
          </w:rPr>
          <w:t>Architectural Goals and Constraints</w:t>
        </w:r>
        <w:r w:rsidR="000364E0">
          <w:rPr>
            <w:webHidden/>
          </w:rPr>
          <w:tab/>
        </w:r>
        <w:r w:rsidR="000364E0">
          <w:rPr>
            <w:webHidden/>
          </w:rPr>
          <w:fldChar w:fldCharType="begin"/>
        </w:r>
        <w:r w:rsidR="000364E0">
          <w:rPr>
            <w:webHidden/>
          </w:rPr>
          <w:instrText xml:space="preserve"> PAGEREF _Toc353470040 \h </w:instrText>
        </w:r>
        <w:r w:rsidR="000364E0">
          <w:rPr>
            <w:webHidden/>
          </w:rPr>
        </w:r>
        <w:r w:rsidR="000364E0">
          <w:rPr>
            <w:webHidden/>
          </w:rPr>
          <w:fldChar w:fldCharType="separate"/>
        </w:r>
        <w:r w:rsidR="000364E0">
          <w:rPr>
            <w:webHidden/>
          </w:rPr>
          <w:t>4</w:t>
        </w:r>
        <w:r w:rsidR="000364E0">
          <w:rPr>
            <w:webHidden/>
          </w:rPr>
          <w:fldChar w:fldCharType="end"/>
        </w:r>
      </w:hyperlink>
    </w:p>
    <w:p w14:paraId="681BBFEB" w14:textId="77777777" w:rsidR="000364E0" w:rsidRDefault="00002D59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3470041" w:history="1">
        <w:r w:rsidR="000364E0" w:rsidRPr="00FC67C0">
          <w:rPr>
            <w:rStyle w:val="Hyperlink"/>
            <w:rFonts w:cs="Arial"/>
          </w:rPr>
          <w:t>4.</w:t>
        </w:r>
        <w:r w:rsidR="000364E0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0364E0" w:rsidRPr="00FC67C0">
          <w:rPr>
            <w:rStyle w:val="Hyperlink"/>
            <w:rFonts w:cs="Arial"/>
          </w:rPr>
          <w:t>Use-Case View</w:t>
        </w:r>
        <w:r w:rsidR="000364E0">
          <w:rPr>
            <w:webHidden/>
          </w:rPr>
          <w:tab/>
        </w:r>
        <w:r w:rsidR="000364E0">
          <w:rPr>
            <w:webHidden/>
          </w:rPr>
          <w:fldChar w:fldCharType="begin"/>
        </w:r>
        <w:r w:rsidR="000364E0">
          <w:rPr>
            <w:webHidden/>
          </w:rPr>
          <w:instrText xml:space="preserve"> PAGEREF _Toc353470041 \h </w:instrText>
        </w:r>
        <w:r w:rsidR="000364E0">
          <w:rPr>
            <w:webHidden/>
          </w:rPr>
        </w:r>
        <w:r w:rsidR="000364E0">
          <w:rPr>
            <w:webHidden/>
          </w:rPr>
          <w:fldChar w:fldCharType="separate"/>
        </w:r>
        <w:r w:rsidR="000364E0">
          <w:rPr>
            <w:webHidden/>
          </w:rPr>
          <w:t>4</w:t>
        </w:r>
        <w:r w:rsidR="000364E0">
          <w:rPr>
            <w:webHidden/>
          </w:rPr>
          <w:fldChar w:fldCharType="end"/>
        </w:r>
      </w:hyperlink>
    </w:p>
    <w:p w14:paraId="0B9E818D" w14:textId="77777777" w:rsidR="000364E0" w:rsidRDefault="00002D5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3470042" w:history="1">
        <w:r w:rsidR="000364E0" w:rsidRPr="00FC67C0">
          <w:rPr>
            <w:rStyle w:val="Hyperlink"/>
            <w:rFonts w:cs="Arial"/>
          </w:rPr>
          <w:t>4.1.</w:t>
        </w:r>
        <w:r w:rsidR="000364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364E0" w:rsidRPr="00FC67C0">
          <w:rPr>
            <w:rStyle w:val="Hyperlink"/>
            <w:rFonts w:cs="Arial"/>
          </w:rPr>
          <w:t>Actors</w:t>
        </w:r>
        <w:r w:rsidR="000364E0">
          <w:rPr>
            <w:webHidden/>
          </w:rPr>
          <w:tab/>
        </w:r>
        <w:r w:rsidR="000364E0">
          <w:rPr>
            <w:webHidden/>
          </w:rPr>
          <w:fldChar w:fldCharType="begin"/>
        </w:r>
        <w:r w:rsidR="000364E0">
          <w:rPr>
            <w:webHidden/>
          </w:rPr>
          <w:instrText xml:space="preserve"> PAGEREF _Toc353470042 \h </w:instrText>
        </w:r>
        <w:r w:rsidR="000364E0">
          <w:rPr>
            <w:webHidden/>
          </w:rPr>
        </w:r>
        <w:r w:rsidR="000364E0">
          <w:rPr>
            <w:webHidden/>
          </w:rPr>
          <w:fldChar w:fldCharType="separate"/>
        </w:r>
        <w:r w:rsidR="000364E0">
          <w:rPr>
            <w:webHidden/>
          </w:rPr>
          <w:t>4</w:t>
        </w:r>
        <w:r w:rsidR="000364E0">
          <w:rPr>
            <w:webHidden/>
          </w:rPr>
          <w:fldChar w:fldCharType="end"/>
        </w:r>
      </w:hyperlink>
    </w:p>
    <w:p w14:paraId="5ADCB645" w14:textId="77777777" w:rsidR="000364E0" w:rsidRDefault="00002D5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3470043" w:history="1">
        <w:r w:rsidR="000364E0" w:rsidRPr="00FC67C0">
          <w:rPr>
            <w:rStyle w:val="Hyperlink"/>
            <w:rFonts w:cs="Arial"/>
          </w:rPr>
          <w:t>4.2.</w:t>
        </w:r>
        <w:r w:rsidR="000364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364E0" w:rsidRPr="00FC67C0">
          <w:rPr>
            <w:rStyle w:val="Hyperlink"/>
            <w:rFonts w:cs="Arial"/>
          </w:rPr>
          <w:t>Use-Case Realizations</w:t>
        </w:r>
        <w:r w:rsidR="000364E0">
          <w:rPr>
            <w:webHidden/>
          </w:rPr>
          <w:tab/>
        </w:r>
        <w:r w:rsidR="000364E0">
          <w:rPr>
            <w:webHidden/>
          </w:rPr>
          <w:fldChar w:fldCharType="begin"/>
        </w:r>
        <w:r w:rsidR="000364E0">
          <w:rPr>
            <w:webHidden/>
          </w:rPr>
          <w:instrText xml:space="preserve"> PAGEREF _Toc353470043 \h </w:instrText>
        </w:r>
        <w:r w:rsidR="000364E0">
          <w:rPr>
            <w:webHidden/>
          </w:rPr>
        </w:r>
        <w:r w:rsidR="000364E0">
          <w:rPr>
            <w:webHidden/>
          </w:rPr>
          <w:fldChar w:fldCharType="separate"/>
        </w:r>
        <w:r w:rsidR="000364E0">
          <w:rPr>
            <w:webHidden/>
          </w:rPr>
          <w:t>5</w:t>
        </w:r>
        <w:r w:rsidR="000364E0">
          <w:rPr>
            <w:webHidden/>
          </w:rPr>
          <w:fldChar w:fldCharType="end"/>
        </w:r>
      </w:hyperlink>
    </w:p>
    <w:p w14:paraId="604949CF" w14:textId="77777777" w:rsidR="000364E0" w:rsidRDefault="00002D5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470044" w:history="1">
        <w:r w:rsidR="000364E0" w:rsidRPr="00FC67C0">
          <w:rPr>
            <w:rStyle w:val="Hyperlink"/>
            <w:noProof/>
          </w:rPr>
          <w:t>4.2.1.</w:t>
        </w:r>
        <w:r w:rsidR="000364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64E0" w:rsidRPr="00FC67C0">
          <w:rPr>
            <w:rStyle w:val="Hyperlink"/>
            <w:noProof/>
          </w:rPr>
          <w:t>Login</w:t>
        </w:r>
        <w:r w:rsidR="000364E0">
          <w:rPr>
            <w:noProof/>
            <w:webHidden/>
          </w:rPr>
          <w:tab/>
        </w:r>
        <w:r w:rsidR="000364E0">
          <w:rPr>
            <w:noProof/>
            <w:webHidden/>
          </w:rPr>
          <w:fldChar w:fldCharType="begin"/>
        </w:r>
        <w:r w:rsidR="000364E0">
          <w:rPr>
            <w:noProof/>
            <w:webHidden/>
          </w:rPr>
          <w:instrText xml:space="preserve"> PAGEREF _Toc353470044 \h </w:instrText>
        </w:r>
        <w:r w:rsidR="000364E0">
          <w:rPr>
            <w:noProof/>
            <w:webHidden/>
          </w:rPr>
        </w:r>
        <w:r w:rsidR="000364E0">
          <w:rPr>
            <w:noProof/>
            <w:webHidden/>
          </w:rPr>
          <w:fldChar w:fldCharType="separate"/>
        </w:r>
        <w:r w:rsidR="000364E0">
          <w:rPr>
            <w:noProof/>
            <w:webHidden/>
          </w:rPr>
          <w:t>5</w:t>
        </w:r>
        <w:r w:rsidR="000364E0">
          <w:rPr>
            <w:noProof/>
            <w:webHidden/>
          </w:rPr>
          <w:fldChar w:fldCharType="end"/>
        </w:r>
      </w:hyperlink>
    </w:p>
    <w:p w14:paraId="76A174BF" w14:textId="77777777" w:rsidR="000364E0" w:rsidRDefault="00002D5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470045" w:history="1">
        <w:r w:rsidR="000364E0" w:rsidRPr="00FC67C0">
          <w:rPr>
            <w:rStyle w:val="Hyperlink"/>
            <w:noProof/>
          </w:rPr>
          <w:t>4.2.2.</w:t>
        </w:r>
        <w:r w:rsidR="000364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64E0" w:rsidRPr="00FC67C0">
          <w:rPr>
            <w:rStyle w:val="Hyperlink"/>
            <w:noProof/>
          </w:rPr>
          <w:t>Request Analysis (Get Report)</w:t>
        </w:r>
        <w:r w:rsidR="000364E0">
          <w:rPr>
            <w:noProof/>
            <w:webHidden/>
          </w:rPr>
          <w:tab/>
        </w:r>
        <w:r w:rsidR="000364E0">
          <w:rPr>
            <w:noProof/>
            <w:webHidden/>
          </w:rPr>
          <w:fldChar w:fldCharType="begin"/>
        </w:r>
        <w:r w:rsidR="000364E0">
          <w:rPr>
            <w:noProof/>
            <w:webHidden/>
          </w:rPr>
          <w:instrText xml:space="preserve"> PAGEREF _Toc353470045 \h </w:instrText>
        </w:r>
        <w:r w:rsidR="000364E0">
          <w:rPr>
            <w:noProof/>
            <w:webHidden/>
          </w:rPr>
        </w:r>
        <w:r w:rsidR="000364E0">
          <w:rPr>
            <w:noProof/>
            <w:webHidden/>
          </w:rPr>
          <w:fldChar w:fldCharType="separate"/>
        </w:r>
        <w:r w:rsidR="000364E0">
          <w:rPr>
            <w:noProof/>
            <w:webHidden/>
          </w:rPr>
          <w:t>7</w:t>
        </w:r>
        <w:r w:rsidR="000364E0">
          <w:rPr>
            <w:noProof/>
            <w:webHidden/>
          </w:rPr>
          <w:fldChar w:fldCharType="end"/>
        </w:r>
      </w:hyperlink>
    </w:p>
    <w:p w14:paraId="2B08A877" w14:textId="77777777" w:rsidR="000364E0" w:rsidRDefault="00002D5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470046" w:history="1">
        <w:r w:rsidR="000364E0" w:rsidRPr="00FC67C0">
          <w:rPr>
            <w:rStyle w:val="Hyperlink"/>
            <w:noProof/>
          </w:rPr>
          <w:t>4.2.3.</w:t>
        </w:r>
        <w:r w:rsidR="000364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64E0" w:rsidRPr="00FC67C0">
          <w:rPr>
            <w:rStyle w:val="Hyperlink"/>
            <w:noProof/>
          </w:rPr>
          <w:t>Retrieve Last Report</w:t>
        </w:r>
        <w:r w:rsidR="000364E0">
          <w:rPr>
            <w:noProof/>
            <w:webHidden/>
          </w:rPr>
          <w:tab/>
        </w:r>
        <w:r w:rsidR="000364E0">
          <w:rPr>
            <w:noProof/>
            <w:webHidden/>
          </w:rPr>
          <w:fldChar w:fldCharType="begin"/>
        </w:r>
        <w:r w:rsidR="000364E0">
          <w:rPr>
            <w:noProof/>
            <w:webHidden/>
          </w:rPr>
          <w:instrText xml:space="preserve"> PAGEREF _Toc353470046 \h </w:instrText>
        </w:r>
        <w:r w:rsidR="000364E0">
          <w:rPr>
            <w:noProof/>
            <w:webHidden/>
          </w:rPr>
        </w:r>
        <w:r w:rsidR="000364E0">
          <w:rPr>
            <w:noProof/>
            <w:webHidden/>
          </w:rPr>
          <w:fldChar w:fldCharType="separate"/>
        </w:r>
        <w:r w:rsidR="000364E0">
          <w:rPr>
            <w:noProof/>
            <w:webHidden/>
          </w:rPr>
          <w:t>9</w:t>
        </w:r>
        <w:r w:rsidR="000364E0">
          <w:rPr>
            <w:noProof/>
            <w:webHidden/>
          </w:rPr>
          <w:fldChar w:fldCharType="end"/>
        </w:r>
      </w:hyperlink>
    </w:p>
    <w:p w14:paraId="0633B86C" w14:textId="77777777" w:rsidR="000364E0" w:rsidRDefault="00002D5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470047" w:history="1">
        <w:r w:rsidR="000364E0" w:rsidRPr="00FC67C0">
          <w:rPr>
            <w:rStyle w:val="Hyperlink"/>
            <w:noProof/>
          </w:rPr>
          <w:t>4.2.4.</w:t>
        </w:r>
        <w:r w:rsidR="000364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64E0" w:rsidRPr="00FC67C0">
          <w:rPr>
            <w:rStyle w:val="Hyperlink"/>
            <w:noProof/>
          </w:rPr>
          <w:t>Print Report</w:t>
        </w:r>
        <w:r w:rsidR="000364E0">
          <w:rPr>
            <w:noProof/>
            <w:webHidden/>
          </w:rPr>
          <w:tab/>
        </w:r>
        <w:r w:rsidR="000364E0">
          <w:rPr>
            <w:noProof/>
            <w:webHidden/>
          </w:rPr>
          <w:fldChar w:fldCharType="begin"/>
        </w:r>
        <w:r w:rsidR="000364E0">
          <w:rPr>
            <w:noProof/>
            <w:webHidden/>
          </w:rPr>
          <w:instrText xml:space="preserve"> PAGEREF _Toc353470047 \h </w:instrText>
        </w:r>
        <w:r w:rsidR="000364E0">
          <w:rPr>
            <w:noProof/>
            <w:webHidden/>
          </w:rPr>
        </w:r>
        <w:r w:rsidR="000364E0">
          <w:rPr>
            <w:noProof/>
            <w:webHidden/>
          </w:rPr>
          <w:fldChar w:fldCharType="separate"/>
        </w:r>
        <w:r w:rsidR="000364E0">
          <w:rPr>
            <w:noProof/>
            <w:webHidden/>
          </w:rPr>
          <w:t>10</w:t>
        </w:r>
        <w:r w:rsidR="000364E0">
          <w:rPr>
            <w:noProof/>
            <w:webHidden/>
          </w:rPr>
          <w:fldChar w:fldCharType="end"/>
        </w:r>
      </w:hyperlink>
    </w:p>
    <w:p w14:paraId="0936BCE3" w14:textId="77777777" w:rsidR="000364E0" w:rsidRDefault="00002D5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3470048" w:history="1">
        <w:r w:rsidR="000364E0" w:rsidRPr="00FC67C0">
          <w:rPr>
            <w:rStyle w:val="Hyperlink"/>
            <w:noProof/>
          </w:rPr>
          <w:t>4.2.5.</w:t>
        </w:r>
        <w:r w:rsidR="000364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64E0" w:rsidRPr="00FC67C0">
          <w:rPr>
            <w:rStyle w:val="Hyperlink"/>
            <w:noProof/>
          </w:rPr>
          <w:t>Email Report</w:t>
        </w:r>
        <w:r w:rsidR="000364E0">
          <w:rPr>
            <w:noProof/>
            <w:webHidden/>
          </w:rPr>
          <w:tab/>
        </w:r>
        <w:r w:rsidR="000364E0">
          <w:rPr>
            <w:noProof/>
            <w:webHidden/>
          </w:rPr>
          <w:fldChar w:fldCharType="begin"/>
        </w:r>
        <w:r w:rsidR="000364E0">
          <w:rPr>
            <w:noProof/>
            <w:webHidden/>
          </w:rPr>
          <w:instrText xml:space="preserve"> PAGEREF _Toc353470048 \h </w:instrText>
        </w:r>
        <w:r w:rsidR="000364E0">
          <w:rPr>
            <w:noProof/>
            <w:webHidden/>
          </w:rPr>
        </w:r>
        <w:r w:rsidR="000364E0">
          <w:rPr>
            <w:noProof/>
            <w:webHidden/>
          </w:rPr>
          <w:fldChar w:fldCharType="separate"/>
        </w:r>
        <w:r w:rsidR="000364E0">
          <w:rPr>
            <w:noProof/>
            <w:webHidden/>
          </w:rPr>
          <w:t>11</w:t>
        </w:r>
        <w:r w:rsidR="000364E0">
          <w:rPr>
            <w:noProof/>
            <w:webHidden/>
          </w:rPr>
          <w:fldChar w:fldCharType="end"/>
        </w:r>
      </w:hyperlink>
    </w:p>
    <w:p w14:paraId="13F9060B" w14:textId="77777777" w:rsidR="000364E0" w:rsidRDefault="00002D59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3470049" w:history="1">
        <w:r w:rsidR="000364E0" w:rsidRPr="00FC67C0">
          <w:rPr>
            <w:rStyle w:val="Hyperlink"/>
            <w:rFonts w:cs="Arial"/>
          </w:rPr>
          <w:t>5.</w:t>
        </w:r>
        <w:r w:rsidR="000364E0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0364E0" w:rsidRPr="00FC67C0">
          <w:rPr>
            <w:rStyle w:val="Hyperlink"/>
            <w:rFonts w:cs="Arial"/>
          </w:rPr>
          <w:t>Logical View</w:t>
        </w:r>
        <w:r w:rsidR="000364E0">
          <w:rPr>
            <w:webHidden/>
          </w:rPr>
          <w:tab/>
        </w:r>
        <w:r w:rsidR="000364E0">
          <w:rPr>
            <w:webHidden/>
          </w:rPr>
          <w:fldChar w:fldCharType="begin"/>
        </w:r>
        <w:r w:rsidR="000364E0">
          <w:rPr>
            <w:webHidden/>
          </w:rPr>
          <w:instrText xml:space="preserve"> PAGEREF _Toc353470049 \h </w:instrText>
        </w:r>
        <w:r w:rsidR="000364E0">
          <w:rPr>
            <w:webHidden/>
          </w:rPr>
        </w:r>
        <w:r w:rsidR="000364E0">
          <w:rPr>
            <w:webHidden/>
          </w:rPr>
          <w:fldChar w:fldCharType="separate"/>
        </w:r>
        <w:r w:rsidR="000364E0">
          <w:rPr>
            <w:webHidden/>
          </w:rPr>
          <w:t>12</w:t>
        </w:r>
        <w:r w:rsidR="000364E0">
          <w:rPr>
            <w:webHidden/>
          </w:rPr>
          <w:fldChar w:fldCharType="end"/>
        </w:r>
      </w:hyperlink>
    </w:p>
    <w:p w14:paraId="5369829A" w14:textId="77777777" w:rsidR="000364E0" w:rsidRDefault="00002D5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3470050" w:history="1">
        <w:r w:rsidR="000364E0" w:rsidRPr="00FC67C0">
          <w:rPr>
            <w:rStyle w:val="Hyperlink"/>
            <w:rFonts w:cs="Arial"/>
          </w:rPr>
          <w:t>5.1.</w:t>
        </w:r>
        <w:r w:rsidR="000364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364E0" w:rsidRPr="00FC67C0">
          <w:rPr>
            <w:rStyle w:val="Hyperlink"/>
            <w:rFonts w:cs="Arial"/>
          </w:rPr>
          <w:t>Overview</w:t>
        </w:r>
        <w:r w:rsidR="000364E0">
          <w:rPr>
            <w:webHidden/>
          </w:rPr>
          <w:tab/>
        </w:r>
        <w:r w:rsidR="000364E0">
          <w:rPr>
            <w:webHidden/>
          </w:rPr>
          <w:fldChar w:fldCharType="begin"/>
        </w:r>
        <w:r w:rsidR="000364E0">
          <w:rPr>
            <w:webHidden/>
          </w:rPr>
          <w:instrText xml:space="preserve"> PAGEREF _Toc353470050 \h </w:instrText>
        </w:r>
        <w:r w:rsidR="000364E0">
          <w:rPr>
            <w:webHidden/>
          </w:rPr>
        </w:r>
        <w:r w:rsidR="000364E0">
          <w:rPr>
            <w:webHidden/>
          </w:rPr>
          <w:fldChar w:fldCharType="separate"/>
        </w:r>
        <w:r w:rsidR="000364E0">
          <w:rPr>
            <w:webHidden/>
          </w:rPr>
          <w:t>12</w:t>
        </w:r>
        <w:r w:rsidR="000364E0">
          <w:rPr>
            <w:webHidden/>
          </w:rPr>
          <w:fldChar w:fldCharType="end"/>
        </w:r>
      </w:hyperlink>
    </w:p>
    <w:p w14:paraId="11C4270A" w14:textId="77777777" w:rsidR="000364E0" w:rsidRDefault="00002D5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3470051" w:history="1">
        <w:r w:rsidR="000364E0" w:rsidRPr="00FC67C0">
          <w:rPr>
            <w:rStyle w:val="Hyperlink"/>
          </w:rPr>
          <w:t>5.2.</w:t>
        </w:r>
        <w:r w:rsidR="000364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364E0" w:rsidRPr="00FC67C0">
          <w:rPr>
            <w:rStyle w:val="Hyperlink"/>
          </w:rPr>
          <w:t>Interface Definitions</w:t>
        </w:r>
        <w:r w:rsidR="000364E0">
          <w:rPr>
            <w:webHidden/>
          </w:rPr>
          <w:tab/>
        </w:r>
        <w:r w:rsidR="000364E0">
          <w:rPr>
            <w:webHidden/>
          </w:rPr>
          <w:fldChar w:fldCharType="begin"/>
        </w:r>
        <w:r w:rsidR="000364E0">
          <w:rPr>
            <w:webHidden/>
          </w:rPr>
          <w:instrText xml:space="preserve"> PAGEREF _Toc353470051 \h </w:instrText>
        </w:r>
        <w:r w:rsidR="000364E0">
          <w:rPr>
            <w:webHidden/>
          </w:rPr>
        </w:r>
        <w:r w:rsidR="000364E0">
          <w:rPr>
            <w:webHidden/>
          </w:rPr>
          <w:fldChar w:fldCharType="separate"/>
        </w:r>
        <w:r w:rsidR="000364E0">
          <w:rPr>
            <w:webHidden/>
          </w:rPr>
          <w:t>14</w:t>
        </w:r>
        <w:r w:rsidR="000364E0">
          <w:rPr>
            <w:webHidden/>
          </w:rPr>
          <w:fldChar w:fldCharType="end"/>
        </w:r>
      </w:hyperlink>
    </w:p>
    <w:p w14:paraId="2D1A5CFC" w14:textId="77777777" w:rsidR="000364E0" w:rsidRDefault="00002D59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3470052" w:history="1">
        <w:r w:rsidR="000364E0" w:rsidRPr="00FC67C0">
          <w:rPr>
            <w:rStyle w:val="Hyperlink"/>
            <w:rFonts w:cs="Arial"/>
          </w:rPr>
          <w:t>6.</w:t>
        </w:r>
        <w:r w:rsidR="000364E0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0364E0" w:rsidRPr="00FC67C0">
          <w:rPr>
            <w:rStyle w:val="Hyperlink"/>
            <w:rFonts w:cs="Arial"/>
          </w:rPr>
          <w:t>Data View</w:t>
        </w:r>
        <w:r w:rsidR="000364E0">
          <w:rPr>
            <w:webHidden/>
          </w:rPr>
          <w:tab/>
        </w:r>
        <w:r w:rsidR="000364E0">
          <w:rPr>
            <w:webHidden/>
          </w:rPr>
          <w:fldChar w:fldCharType="begin"/>
        </w:r>
        <w:r w:rsidR="000364E0">
          <w:rPr>
            <w:webHidden/>
          </w:rPr>
          <w:instrText xml:space="preserve"> PAGEREF _Toc353470052 \h </w:instrText>
        </w:r>
        <w:r w:rsidR="000364E0">
          <w:rPr>
            <w:webHidden/>
          </w:rPr>
        </w:r>
        <w:r w:rsidR="000364E0">
          <w:rPr>
            <w:webHidden/>
          </w:rPr>
          <w:fldChar w:fldCharType="separate"/>
        </w:r>
        <w:r w:rsidR="000364E0">
          <w:rPr>
            <w:webHidden/>
          </w:rPr>
          <w:t>23</w:t>
        </w:r>
        <w:r w:rsidR="000364E0">
          <w:rPr>
            <w:webHidden/>
          </w:rPr>
          <w:fldChar w:fldCharType="end"/>
        </w:r>
      </w:hyperlink>
    </w:p>
    <w:p w14:paraId="676E0BC8" w14:textId="77777777" w:rsidR="000364E0" w:rsidRDefault="00002D59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hyperlink w:anchor="_Toc353470053" w:history="1">
        <w:r w:rsidR="000364E0" w:rsidRPr="00FC67C0">
          <w:rPr>
            <w:rStyle w:val="Hyperlink"/>
            <w:rFonts w:cs="Arial"/>
          </w:rPr>
          <w:t>7.</w:t>
        </w:r>
        <w:r w:rsidR="000364E0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0364E0" w:rsidRPr="00FC67C0">
          <w:rPr>
            <w:rStyle w:val="Hyperlink"/>
            <w:rFonts w:cs="Arial"/>
          </w:rPr>
          <w:t>Deployment View</w:t>
        </w:r>
        <w:r w:rsidR="000364E0">
          <w:rPr>
            <w:webHidden/>
          </w:rPr>
          <w:tab/>
        </w:r>
        <w:r w:rsidR="000364E0">
          <w:rPr>
            <w:webHidden/>
          </w:rPr>
          <w:fldChar w:fldCharType="begin"/>
        </w:r>
        <w:r w:rsidR="000364E0">
          <w:rPr>
            <w:webHidden/>
          </w:rPr>
          <w:instrText xml:space="preserve"> PAGEREF _Toc353470053 \h </w:instrText>
        </w:r>
        <w:r w:rsidR="000364E0">
          <w:rPr>
            <w:webHidden/>
          </w:rPr>
        </w:r>
        <w:r w:rsidR="000364E0">
          <w:rPr>
            <w:webHidden/>
          </w:rPr>
          <w:fldChar w:fldCharType="separate"/>
        </w:r>
        <w:r w:rsidR="000364E0">
          <w:rPr>
            <w:webHidden/>
          </w:rPr>
          <w:t>25</w:t>
        </w:r>
        <w:r w:rsidR="000364E0">
          <w:rPr>
            <w:webHidden/>
          </w:rPr>
          <w:fldChar w:fldCharType="end"/>
        </w:r>
      </w:hyperlink>
    </w:p>
    <w:p w14:paraId="741D747C" w14:textId="77777777" w:rsidR="00487CF1" w:rsidRPr="001279A8" w:rsidRDefault="00487CF1" w:rsidP="004F3D58">
      <w:pPr>
        <w:pStyle w:val="BodyText"/>
        <w:spacing w:line="360" w:lineRule="auto"/>
        <w:rPr>
          <w:rFonts w:ascii="Arial" w:hAnsi="Arial" w:cs="Arial"/>
          <w:noProof/>
        </w:rPr>
      </w:pPr>
      <w:r w:rsidRPr="001279A8">
        <w:rPr>
          <w:rFonts w:ascii="Arial" w:hAnsi="Arial" w:cs="Arial"/>
          <w:noProof/>
        </w:rPr>
        <w:fldChar w:fldCharType="end"/>
      </w:r>
    </w:p>
    <w:p w14:paraId="5979C6B2" w14:textId="77777777" w:rsidR="00487CF1" w:rsidRPr="001279A8" w:rsidRDefault="00487CF1" w:rsidP="00487CF1">
      <w:pPr>
        <w:pStyle w:val="BodyText"/>
        <w:rPr>
          <w:rFonts w:ascii="Arial" w:hAnsi="Arial" w:cs="Arial"/>
        </w:rPr>
        <w:sectPr w:rsidR="00487CF1" w:rsidRPr="001279A8" w:rsidSect="00487CF1">
          <w:footerReference w:type="default" r:id="rId8"/>
          <w:pgSz w:w="12240" w:h="15840"/>
          <w:pgMar w:top="1440" w:right="1080" w:bottom="1440" w:left="1080" w:header="720" w:footer="720" w:gutter="0"/>
          <w:pgNumType w:fmt="lowerRoman" w:start="2"/>
          <w:cols w:space="720"/>
          <w:docGrid w:linePitch="360"/>
        </w:sectPr>
      </w:pPr>
    </w:p>
    <w:p w14:paraId="1C231858" w14:textId="77777777" w:rsidR="00487CF1" w:rsidRPr="001279A8" w:rsidRDefault="00002D59">
      <w:pPr>
        <w:pStyle w:val="Title"/>
      </w:pP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 w:rsidR="00487CF1" w:rsidRPr="001279A8">
        <w:t>Software Architecture Document</w:t>
      </w:r>
      <w:r>
        <w:fldChar w:fldCharType="end"/>
      </w:r>
      <w:r w:rsidR="00487CF1" w:rsidRPr="001279A8">
        <w:t xml:space="preserve"> </w:t>
      </w:r>
    </w:p>
    <w:p w14:paraId="65F2DA07" w14:textId="77777777" w:rsidR="00487CF1" w:rsidRPr="001279A8" w:rsidRDefault="00487CF1">
      <w:pPr>
        <w:pStyle w:val="Heading1"/>
        <w:rPr>
          <w:rFonts w:cs="Arial"/>
        </w:rPr>
      </w:pPr>
      <w:bookmarkStart w:id="1" w:name="_Toc353470033"/>
      <w:r w:rsidRPr="001279A8">
        <w:rPr>
          <w:rFonts w:cs="Arial"/>
        </w:rPr>
        <w:t>Introduction</w:t>
      </w:r>
      <w:bookmarkEnd w:id="1"/>
    </w:p>
    <w:p w14:paraId="1EFFFA18" w14:textId="334728D8" w:rsidR="00487CF1" w:rsidRPr="001279A8" w:rsidRDefault="00487CF1" w:rsidP="006E18B0">
      <w:pPr>
        <w:pStyle w:val="BodyText"/>
        <w:jc w:val="both"/>
        <w:rPr>
          <w:rFonts w:ascii="Arial" w:hAnsi="Arial" w:cs="Arial"/>
        </w:rPr>
      </w:pPr>
      <w:r w:rsidRPr="001279A8">
        <w:rPr>
          <w:rFonts w:ascii="Arial" w:hAnsi="Arial" w:cs="Arial"/>
        </w:rPr>
        <w:t xml:space="preserve">This document provides a </w:t>
      </w:r>
      <w:r w:rsidR="00115920" w:rsidRPr="001279A8">
        <w:rPr>
          <w:rFonts w:ascii="Arial" w:hAnsi="Arial" w:cs="Arial"/>
        </w:rPr>
        <w:t>high-level</w:t>
      </w:r>
      <w:r w:rsidRPr="001279A8">
        <w:rPr>
          <w:rFonts w:ascii="Arial" w:hAnsi="Arial" w:cs="Arial"/>
        </w:rPr>
        <w:t xml:space="preserve"> overview and explains the architecture of </w:t>
      </w:r>
      <w:r w:rsidR="00140724">
        <w:rPr>
          <w:rFonts w:ascii="Arial" w:hAnsi="Arial" w:cs="Arial"/>
        </w:rPr>
        <w:t xml:space="preserve">the </w:t>
      </w:r>
      <w:proofErr w:type="spellStart"/>
      <w:r w:rsidR="00115920">
        <w:rPr>
          <w:rFonts w:ascii="Arial" w:hAnsi="Arial" w:cs="Arial"/>
        </w:rPr>
        <w:t>RecordSystem</w:t>
      </w:r>
      <w:proofErr w:type="spellEnd"/>
      <w:r w:rsidR="00115920">
        <w:rPr>
          <w:rFonts w:ascii="Arial" w:hAnsi="Arial" w:cs="Arial"/>
        </w:rPr>
        <w:t xml:space="preserve"> software solution</w:t>
      </w:r>
      <w:r w:rsidRPr="001279A8">
        <w:rPr>
          <w:rFonts w:ascii="Arial" w:hAnsi="Arial" w:cs="Arial"/>
        </w:rPr>
        <w:t xml:space="preserve">. </w:t>
      </w:r>
    </w:p>
    <w:p w14:paraId="21E60D0D" w14:textId="77777777" w:rsidR="006E18B0" w:rsidRDefault="006E18B0" w:rsidP="006E18B0">
      <w:pPr>
        <w:pStyle w:val="BodyText"/>
        <w:jc w:val="both"/>
        <w:rPr>
          <w:rFonts w:ascii="Arial" w:hAnsi="Arial" w:cs="Arial"/>
        </w:rPr>
      </w:pPr>
    </w:p>
    <w:p w14:paraId="5193A2CA" w14:textId="77777777" w:rsidR="00487CF1" w:rsidRDefault="00487CF1" w:rsidP="006E18B0">
      <w:pPr>
        <w:pStyle w:val="BodyText"/>
        <w:jc w:val="both"/>
        <w:rPr>
          <w:rFonts w:ascii="Arial" w:hAnsi="Arial" w:cs="Arial"/>
        </w:rPr>
      </w:pPr>
      <w:r w:rsidRPr="001279A8">
        <w:rPr>
          <w:rFonts w:ascii="Arial" w:hAnsi="Arial" w:cs="Arial"/>
        </w:rPr>
        <w:t xml:space="preserve">The document </w:t>
      </w:r>
      <w:r w:rsidR="00702A3D">
        <w:rPr>
          <w:rFonts w:ascii="Arial" w:hAnsi="Arial" w:cs="Arial"/>
        </w:rPr>
        <w:t>defines</w:t>
      </w:r>
      <w:r w:rsidRPr="001279A8">
        <w:rPr>
          <w:rFonts w:ascii="Arial" w:hAnsi="Arial" w:cs="Arial"/>
        </w:rPr>
        <w:t xml:space="preserve"> goals of the architecture, the use cases support</w:t>
      </w:r>
      <w:r w:rsidR="00702A3D">
        <w:rPr>
          <w:rFonts w:ascii="Arial" w:hAnsi="Arial" w:cs="Arial"/>
        </w:rPr>
        <w:t>ed</w:t>
      </w:r>
      <w:r w:rsidRPr="001279A8">
        <w:rPr>
          <w:rFonts w:ascii="Arial" w:hAnsi="Arial" w:cs="Arial"/>
        </w:rPr>
        <w:t xml:space="preserve"> by the system</w:t>
      </w:r>
      <w:r w:rsidR="00702A3D">
        <w:rPr>
          <w:rFonts w:ascii="Arial" w:hAnsi="Arial" w:cs="Arial"/>
        </w:rPr>
        <w:t>,</w:t>
      </w:r>
      <w:r w:rsidRPr="001279A8">
        <w:rPr>
          <w:rFonts w:ascii="Arial" w:hAnsi="Arial" w:cs="Arial"/>
        </w:rPr>
        <w:t xml:space="preserve"> architectural styles and components that have been selected</w:t>
      </w:r>
      <w:r w:rsidR="00702A3D">
        <w:rPr>
          <w:rFonts w:ascii="Arial" w:hAnsi="Arial" w:cs="Arial"/>
        </w:rPr>
        <w:t>.</w:t>
      </w:r>
      <w:r w:rsidRPr="001279A8">
        <w:rPr>
          <w:rFonts w:ascii="Arial" w:hAnsi="Arial" w:cs="Arial"/>
        </w:rPr>
        <w:t xml:space="preserve"> </w:t>
      </w:r>
      <w:r w:rsidR="00702A3D">
        <w:rPr>
          <w:rFonts w:ascii="Arial" w:hAnsi="Arial" w:cs="Arial"/>
        </w:rPr>
        <w:t xml:space="preserve">The document provides a rationale for the architecture and design decisions made from the conceptual idea to its implementation.  </w:t>
      </w:r>
    </w:p>
    <w:p w14:paraId="76530C6F" w14:textId="77777777" w:rsidR="006E18B0" w:rsidRPr="001279A8" w:rsidRDefault="006E18B0" w:rsidP="006E18B0">
      <w:pPr>
        <w:pStyle w:val="BodyText"/>
        <w:jc w:val="both"/>
        <w:rPr>
          <w:rFonts w:ascii="Arial" w:hAnsi="Arial" w:cs="Arial"/>
        </w:rPr>
      </w:pPr>
    </w:p>
    <w:p w14:paraId="7465669F" w14:textId="77777777" w:rsidR="00487CF1" w:rsidRPr="001279A8" w:rsidRDefault="00487CF1">
      <w:pPr>
        <w:pStyle w:val="Heading2"/>
        <w:rPr>
          <w:rFonts w:cs="Arial"/>
        </w:rPr>
      </w:pPr>
      <w:bookmarkStart w:id="2" w:name="_Toc353470034"/>
      <w:r w:rsidRPr="001279A8">
        <w:rPr>
          <w:rFonts w:cs="Arial"/>
        </w:rPr>
        <w:t>Purpose</w:t>
      </w:r>
      <w:bookmarkEnd w:id="2"/>
    </w:p>
    <w:p w14:paraId="20D09376" w14:textId="77777777" w:rsidR="004969FE" w:rsidRDefault="004969FE" w:rsidP="00487CF1">
      <w:pPr>
        <w:ind w:left="720"/>
        <w:rPr>
          <w:rFonts w:ascii="Arial" w:hAnsi="Arial" w:cs="Arial"/>
        </w:rPr>
      </w:pPr>
    </w:p>
    <w:p w14:paraId="226A841C" w14:textId="37B7D4C0" w:rsidR="00487CF1" w:rsidRDefault="00487CF1" w:rsidP="00487CF1">
      <w:pPr>
        <w:ind w:left="720"/>
        <w:rPr>
          <w:rFonts w:ascii="Arial" w:hAnsi="Arial" w:cs="Arial"/>
        </w:rPr>
      </w:pPr>
      <w:r w:rsidRPr="001279A8">
        <w:rPr>
          <w:rFonts w:ascii="Arial" w:hAnsi="Arial" w:cs="Arial"/>
        </w:rPr>
        <w:t xml:space="preserve">The Software Architecture Document (SAD) provides a comprehensive architectural overview of </w:t>
      </w:r>
      <w:r w:rsidR="00140724">
        <w:rPr>
          <w:rFonts w:ascii="Arial" w:hAnsi="Arial" w:cs="Arial"/>
        </w:rPr>
        <w:t xml:space="preserve">the </w:t>
      </w:r>
      <w:r w:rsidRPr="001279A8">
        <w:rPr>
          <w:rFonts w:ascii="Arial" w:hAnsi="Arial" w:cs="Arial"/>
        </w:rPr>
        <w:t xml:space="preserve">Distributed </w:t>
      </w:r>
      <w:r w:rsidR="006E18B0">
        <w:rPr>
          <w:rFonts w:ascii="Arial" w:hAnsi="Arial" w:cs="Arial"/>
        </w:rPr>
        <w:t>Development Monitoring and Mining system (DMM)</w:t>
      </w:r>
      <w:r w:rsidRPr="001279A8">
        <w:rPr>
          <w:rFonts w:ascii="Arial" w:hAnsi="Arial" w:cs="Arial"/>
        </w:rPr>
        <w:t xml:space="preserve">. It presents a number of different architectural views to depict </w:t>
      </w:r>
      <w:r w:rsidR="00702A3D">
        <w:rPr>
          <w:rFonts w:ascii="Arial" w:hAnsi="Arial" w:cs="Arial"/>
        </w:rPr>
        <w:t xml:space="preserve">the </w:t>
      </w:r>
      <w:r w:rsidRPr="001279A8">
        <w:rPr>
          <w:rFonts w:ascii="Arial" w:hAnsi="Arial" w:cs="Arial"/>
        </w:rPr>
        <w:t xml:space="preserve">different aspects of the system.  </w:t>
      </w:r>
    </w:p>
    <w:p w14:paraId="367B2ED9" w14:textId="77777777" w:rsidR="00702A3D" w:rsidRPr="001279A8" w:rsidRDefault="00702A3D" w:rsidP="00487CF1">
      <w:pPr>
        <w:ind w:left="720"/>
        <w:rPr>
          <w:rFonts w:ascii="Arial" w:hAnsi="Arial" w:cs="Arial"/>
        </w:rPr>
      </w:pPr>
    </w:p>
    <w:p w14:paraId="2362E562" w14:textId="77777777" w:rsidR="00487CF1" w:rsidRPr="001279A8" w:rsidRDefault="00487CF1" w:rsidP="00487CF1">
      <w:pPr>
        <w:pStyle w:val="BodyText2"/>
        <w:rPr>
          <w:rFonts w:ascii="Arial" w:hAnsi="Arial" w:cs="Arial"/>
        </w:rPr>
      </w:pPr>
    </w:p>
    <w:p w14:paraId="051BD517" w14:textId="77777777" w:rsidR="00487CF1" w:rsidRPr="001279A8" w:rsidRDefault="00487CF1">
      <w:pPr>
        <w:pStyle w:val="Heading2"/>
        <w:rPr>
          <w:rFonts w:cs="Arial"/>
        </w:rPr>
      </w:pPr>
      <w:bookmarkStart w:id="3" w:name="_Toc353470035"/>
      <w:r w:rsidRPr="001279A8">
        <w:rPr>
          <w:rFonts w:cs="Arial"/>
        </w:rPr>
        <w:t>Scope</w:t>
      </w:r>
      <w:bookmarkEnd w:id="3"/>
    </w:p>
    <w:p w14:paraId="74C00E69" w14:textId="77777777" w:rsidR="004969FE" w:rsidRDefault="004969FE" w:rsidP="00487CF1">
      <w:pPr>
        <w:pStyle w:val="BodyText"/>
        <w:ind w:left="720"/>
        <w:rPr>
          <w:rFonts w:ascii="Arial" w:hAnsi="Arial" w:cs="Arial"/>
        </w:rPr>
      </w:pPr>
    </w:p>
    <w:p w14:paraId="24C7844B" w14:textId="51092D3A" w:rsidR="00487CF1" w:rsidRPr="001279A8" w:rsidRDefault="00487CF1" w:rsidP="004969FE">
      <w:pPr>
        <w:pStyle w:val="BodyText"/>
        <w:ind w:left="720"/>
        <w:jc w:val="both"/>
        <w:rPr>
          <w:rFonts w:ascii="Arial" w:hAnsi="Arial" w:cs="Arial"/>
        </w:rPr>
      </w:pPr>
      <w:r w:rsidRPr="001279A8">
        <w:rPr>
          <w:rFonts w:ascii="Arial" w:hAnsi="Arial" w:cs="Arial"/>
        </w:rPr>
        <w:t xml:space="preserve">The scope of this SAD is to </w:t>
      </w:r>
      <w:r w:rsidR="004969FE">
        <w:rPr>
          <w:rFonts w:ascii="Arial" w:hAnsi="Arial" w:cs="Arial"/>
        </w:rPr>
        <w:t>explain</w:t>
      </w:r>
      <w:r w:rsidRPr="001279A8">
        <w:rPr>
          <w:rFonts w:ascii="Arial" w:hAnsi="Arial" w:cs="Arial"/>
        </w:rPr>
        <w:t xml:space="preserve"> the architecture of the </w:t>
      </w:r>
      <w:proofErr w:type="spellStart"/>
      <w:r w:rsidR="00115920">
        <w:rPr>
          <w:rFonts w:ascii="Arial" w:hAnsi="Arial" w:cs="Arial"/>
        </w:rPr>
        <w:t>RecordSystem</w:t>
      </w:r>
      <w:proofErr w:type="spellEnd"/>
      <w:r w:rsidR="00115920">
        <w:rPr>
          <w:rFonts w:ascii="Arial" w:hAnsi="Arial" w:cs="Arial"/>
        </w:rPr>
        <w:t xml:space="preserve"> software solution</w:t>
      </w:r>
      <w:r w:rsidRPr="001279A8">
        <w:rPr>
          <w:rFonts w:ascii="Arial" w:hAnsi="Arial" w:cs="Arial"/>
        </w:rPr>
        <w:t xml:space="preserve">. </w:t>
      </w:r>
    </w:p>
    <w:p w14:paraId="08A41FB6" w14:textId="77777777" w:rsidR="00487CF1" w:rsidRPr="001279A8" w:rsidRDefault="00487CF1" w:rsidP="004969FE">
      <w:pPr>
        <w:pStyle w:val="BodyText"/>
        <w:ind w:left="720"/>
        <w:jc w:val="both"/>
        <w:rPr>
          <w:rFonts w:ascii="Arial" w:hAnsi="Arial" w:cs="Arial"/>
        </w:rPr>
      </w:pPr>
    </w:p>
    <w:p w14:paraId="5EE23841" w14:textId="34F9FDD3" w:rsidR="00487CF1" w:rsidRPr="001279A8" w:rsidRDefault="00487CF1" w:rsidP="004969FE">
      <w:pPr>
        <w:pStyle w:val="BodyText"/>
        <w:ind w:left="720"/>
        <w:jc w:val="both"/>
        <w:rPr>
          <w:rFonts w:ascii="Arial" w:hAnsi="Arial" w:cs="Arial"/>
        </w:rPr>
      </w:pPr>
      <w:r w:rsidRPr="001279A8">
        <w:rPr>
          <w:rFonts w:ascii="Arial" w:hAnsi="Arial" w:cs="Arial"/>
        </w:rPr>
        <w:t xml:space="preserve">Stakeholders who require a technical understanding of </w:t>
      </w:r>
      <w:r w:rsidR="00140724">
        <w:rPr>
          <w:rFonts w:ascii="Arial" w:hAnsi="Arial" w:cs="Arial"/>
        </w:rPr>
        <w:t xml:space="preserve">the </w:t>
      </w:r>
      <w:proofErr w:type="spellStart"/>
      <w:r w:rsidR="00115920">
        <w:rPr>
          <w:rFonts w:ascii="Arial" w:hAnsi="Arial" w:cs="Arial"/>
        </w:rPr>
        <w:t>RecordSystem</w:t>
      </w:r>
      <w:proofErr w:type="spellEnd"/>
      <w:r w:rsidR="00115920">
        <w:rPr>
          <w:rFonts w:ascii="Arial" w:hAnsi="Arial" w:cs="Arial"/>
        </w:rPr>
        <w:t xml:space="preserve"> software solution </w:t>
      </w:r>
      <w:r w:rsidR="00716515">
        <w:rPr>
          <w:rFonts w:ascii="Arial" w:hAnsi="Arial" w:cs="Arial"/>
        </w:rPr>
        <w:t>system</w:t>
      </w:r>
      <w:r w:rsidRPr="001279A8">
        <w:rPr>
          <w:rFonts w:ascii="Arial" w:hAnsi="Arial" w:cs="Arial"/>
        </w:rPr>
        <w:t xml:space="preserve"> are encouraged to start by reading </w:t>
      </w:r>
      <w:r w:rsidR="00140724">
        <w:rPr>
          <w:rFonts w:ascii="Arial" w:hAnsi="Arial" w:cs="Arial"/>
        </w:rPr>
        <w:t xml:space="preserve">the </w:t>
      </w:r>
      <w:r w:rsidR="004969FE">
        <w:rPr>
          <w:rFonts w:ascii="Arial" w:hAnsi="Arial" w:cs="Arial"/>
        </w:rPr>
        <w:t xml:space="preserve">Project Proposal, </w:t>
      </w:r>
      <w:r w:rsidR="00716515">
        <w:rPr>
          <w:rFonts w:ascii="Arial" w:hAnsi="Arial" w:cs="Arial"/>
        </w:rPr>
        <w:t>Concept of Operations and Software Requirements Specification documents</w:t>
      </w:r>
      <w:r w:rsidR="00115920">
        <w:rPr>
          <w:rFonts w:ascii="Arial" w:hAnsi="Arial" w:cs="Arial"/>
        </w:rPr>
        <w:t xml:space="preserve"> provided by the client</w:t>
      </w:r>
      <w:r w:rsidR="00716515">
        <w:rPr>
          <w:rFonts w:ascii="Arial" w:hAnsi="Arial" w:cs="Arial"/>
        </w:rPr>
        <w:t>.</w:t>
      </w:r>
      <w:r w:rsidRPr="001279A8">
        <w:rPr>
          <w:rFonts w:ascii="Arial" w:hAnsi="Arial" w:cs="Arial"/>
        </w:rPr>
        <w:t xml:space="preserve"> </w:t>
      </w:r>
    </w:p>
    <w:p w14:paraId="70743CD1" w14:textId="77777777" w:rsidR="00487CF1" w:rsidRPr="001279A8" w:rsidRDefault="00487CF1" w:rsidP="00487CF1">
      <w:pPr>
        <w:pStyle w:val="BodyText2"/>
        <w:rPr>
          <w:rFonts w:ascii="Arial" w:hAnsi="Arial" w:cs="Arial"/>
        </w:rPr>
      </w:pPr>
    </w:p>
    <w:p w14:paraId="1946695E" w14:textId="758B58F2" w:rsidR="00487CF1" w:rsidRPr="001279A8" w:rsidRDefault="00487CF1" w:rsidP="00487CF1">
      <w:pPr>
        <w:pStyle w:val="BodyText"/>
        <w:widowControl w:val="0"/>
        <w:autoSpaceDE/>
        <w:autoSpaceDN/>
        <w:adjustRightInd/>
        <w:spacing w:after="120" w:line="240" w:lineRule="atLeast"/>
        <w:ind w:left="1728"/>
        <w:rPr>
          <w:rFonts w:ascii="Arial" w:hAnsi="Arial" w:cs="Arial"/>
        </w:rPr>
      </w:pPr>
    </w:p>
    <w:p w14:paraId="26C31618" w14:textId="53947ED2" w:rsidR="00487CF1" w:rsidRDefault="00487CF1">
      <w:pPr>
        <w:pStyle w:val="Heading2"/>
        <w:rPr>
          <w:rFonts w:cs="Arial"/>
        </w:rPr>
      </w:pPr>
      <w:bookmarkStart w:id="4" w:name="_Toc353470037"/>
      <w:r w:rsidRPr="001279A8">
        <w:rPr>
          <w:rFonts w:cs="Arial"/>
        </w:rPr>
        <w:t>References</w:t>
      </w:r>
      <w:bookmarkEnd w:id="4"/>
    </w:p>
    <w:p w14:paraId="02D21E34" w14:textId="77777777" w:rsidR="00115920" w:rsidRPr="00115920" w:rsidRDefault="00115920" w:rsidP="00115920">
      <w:pPr>
        <w:pStyle w:val="BodyText2"/>
      </w:pPr>
    </w:p>
    <w:p w14:paraId="023EF13C" w14:textId="767B905E" w:rsidR="00487CF1" w:rsidRDefault="00115920" w:rsidP="00487CF1">
      <w:pPr>
        <w:pStyle w:val="BodyText"/>
        <w:ind w:left="720"/>
        <w:rPr>
          <w:rFonts w:ascii="Arial" w:hAnsi="Arial" w:cs="Arial"/>
        </w:rPr>
      </w:pPr>
      <w:r w:rsidRPr="00115920">
        <w:rPr>
          <w:rFonts w:ascii="Arial" w:hAnsi="Arial" w:cs="Arial"/>
        </w:rPr>
        <w:t>ICTPRG_501_502_503_AT1_PE.docx</w:t>
      </w:r>
    </w:p>
    <w:p w14:paraId="7D5E5D35" w14:textId="77777777" w:rsidR="00115920" w:rsidRPr="001279A8" w:rsidRDefault="00115920" w:rsidP="00487CF1">
      <w:pPr>
        <w:pStyle w:val="BodyText"/>
        <w:ind w:left="720"/>
        <w:rPr>
          <w:rFonts w:ascii="Arial" w:hAnsi="Arial" w:cs="Arial"/>
        </w:rPr>
      </w:pPr>
    </w:p>
    <w:p w14:paraId="4E6D9560" w14:textId="78A7B6B5" w:rsidR="00487CF1" w:rsidRDefault="00115920" w:rsidP="00487CF1">
      <w:pPr>
        <w:ind w:firstLine="720"/>
        <w:rPr>
          <w:rFonts w:ascii="Arial" w:hAnsi="Arial" w:cs="Arial"/>
        </w:rPr>
      </w:pPr>
      <w:r w:rsidRPr="00115920">
        <w:rPr>
          <w:rFonts w:ascii="Arial" w:hAnsi="Arial" w:cs="Arial"/>
        </w:rPr>
        <w:t>ICTPRG527_AT1_PE_Elan.docx</w:t>
      </w:r>
    </w:p>
    <w:p w14:paraId="55193E2E" w14:textId="77777777" w:rsidR="00115920" w:rsidRDefault="00115920" w:rsidP="00487CF1">
      <w:pPr>
        <w:ind w:firstLine="720"/>
        <w:rPr>
          <w:rFonts w:ascii="Arial" w:hAnsi="Arial" w:cs="Arial"/>
        </w:rPr>
      </w:pPr>
    </w:p>
    <w:p w14:paraId="35481363" w14:textId="44735170" w:rsidR="00115920" w:rsidRDefault="00115920" w:rsidP="00487CF1">
      <w:pPr>
        <w:ind w:firstLine="720"/>
        <w:rPr>
          <w:rFonts w:ascii="Arial" w:hAnsi="Arial" w:cs="Arial"/>
        </w:rPr>
      </w:pPr>
      <w:r w:rsidRPr="00115920">
        <w:rPr>
          <w:rFonts w:ascii="Arial" w:hAnsi="Arial" w:cs="Arial"/>
        </w:rPr>
        <w:t>PRELIMINARY BACKGROUND INFO.docx</w:t>
      </w:r>
    </w:p>
    <w:p w14:paraId="170810A7" w14:textId="2B739DC7" w:rsidR="00115920" w:rsidRDefault="00115920" w:rsidP="00487CF1">
      <w:pPr>
        <w:ind w:firstLine="720"/>
        <w:rPr>
          <w:rFonts w:ascii="Arial" w:hAnsi="Arial" w:cs="Arial"/>
        </w:rPr>
      </w:pPr>
    </w:p>
    <w:p w14:paraId="0D789D3C" w14:textId="2DF96495" w:rsidR="00115920" w:rsidRPr="001279A8" w:rsidRDefault="00115920" w:rsidP="00487CF1">
      <w:pPr>
        <w:ind w:firstLine="720"/>
        <w:rPr>
          <w:rFonts w:ascii="Arial" w:hAnsi="Arial" w:cs="Arial"/>
        </w:rPr>
      </w:pPr>
      <w:r w:rsidRPr="00115920">
        <w:rPr>
          <w:rFonts w:ascii="Arial" w:hAnsi="Arial" w:cs="Arial"/>
        </w:rPr>
        <w:t>ICTPRG_501_502_503_AT1_MC.docx</w:t>
      </w:r>
    </w:p>
    <w:p w14:paraId="038D75A3" w14:textId="77777777" w:rsidR="00487CF1" w:rsidRPr="001279A8" w:rsidRDefault="00487CF1" w:rsidP="00487CF1">
      <w:pPr>
        <w:ind w:firstLine="720"/>
        <w:rPr>
          <w:rFonts w:ascii="Arial" w:hAnsi="Arial" w:cs="Arial"/>
        </w:rPr>
      </w:pPr>
    </w:p>
    <w:p w14:paraId="5CB84DF1" w14:textId="77777777" w:rsidR="00487CF1" w:rsidRPr="001279A8" w:rsidRDefault="00487CF1">
      <w:pPr>
        <w:pStyle w:val="Heading2"/>
        <w:rPr>
          <w:rFonts w:cs="Arial"/>
        </w:rPr>
      </w:pPr>
      <w:bookmarkStart w:id="5" w:name="_Toc353470038"/>
      <w:r w:rsidRPr="001279A8">
        <w:rPr>
          <w:rFonts w:cs="Arial"/>
        </w:rPr>
        <w:t>Overview</w:t>
      </w:r>
      <w:bookmarkEnd w:id="5"/>
    </w:p>
    <w:p w14:paraId="571921E8" w14:textId="77777777" w:rsidR="00487CF1" w:rsidRPr="001279A8" w:rsidRDefault="00487CF1" w:rsidP="00487CF1">
      <w:pPr>
        <w:rPr>
          <w:rFonts w:ascii="Arial" w:hAnsi="Arial" w:cs="Arial"/>
        </w:rPr>
      </w:pPr>
    </w:p>
    <w:p w14:paraId="68D74376" w14:textId="77777777" w:rsidR="00487CF1" w:rsidRPr="001279A8" w:rsidRDefault="00487CF1" w:rsidP="00487CF1">
      <w:pPr>
        <w:pStyle w:val="BodyText"/>
        <w:spacing w:line="360" w:lineRule="auto"/>
        <w:ind w:left="720"/>
        <w:rPr>
          <w:rFonts w:ascii="Arial" w:hAnsi="Arial" w:cs="Arial"/>
        </w:rPr>
      </w:pPr>
      <w:r w:rsidRPr="001279A8">
        <w:rPr>
          <w:rFonts w:ascii="Arial" w:hAnsi="Arial" w:cs="Arial"/>
        </w:rPr>
        <w:t>In order to fully document all the aspects of the architecture, the Software Architecture Document contains the following subsections.</w:t>
      </w:r>
    </w:p>
    <w:p w14:paraId="3C19845C" w14:textId="79516676" w:rsidR="00487CF1" w:rsidRPr="001279A8" w:rsidRDefault="00487CF1" w:rsidP="00487CF1">
      <w:pPr>
        <w:pStyle w:val="BodyText"/>
        <w:spacing w:line="360" w:lineRule="auto"/>
        <w:ind w:left="720"/>
        <w:rPr>
          <w:rFonts w:ascii="Arial" w:hAnsi="Arial" w:cs="Arial"/>
        </w:rPr>
      </w:pPr>
      <w:r w:rsidRPr="001279A8">
        <w:rPr>
          <w:rFonts w:ascii="Arial" w:hAnsi="Arial" w:cs="Arial"/>
          <w:u w:val="single"/>
        </w:rPr>
        <w:t>Section 2:</w:t>
      </w:r>
      <w:r w:rsidRPr="001279A8">
        <w:rPr>
          <w:rFonts w:ascii="Arial" w:hAnsi="Arial" w:cs="Arial"/>
        </w:rPr>
        <w:t xml:space="preserve"> describes the use of each view</w:t>
      </w:r>
      <w:r w:rsidR="00115920">
        <w:rPr>
          <w:rFonts w:ascii="Arial" w:hAnsi="Arial" w:cs="Arial"/>
        </w:rPr>
        <w:t xml:space="preserve"> &amp; server components</w:t>
      </w:r>
    </w:p>
    <w:p w14:paraId="0F8C16CB" w14:textId="77777777" w:rsidR="0008344C" w:rsidRDefault="00487CF1" w:rsidP="00487CF1">
      <w:pPr>
        <w:pStyle w:val="BodyText"/>
        <w:spacing w:line="360" w:lineRule="auto"/>
        <w:ind w:left="720"/>
        <w:rPr>
          <w:rFonts w:ascii="Arial" w:hAnsi="Arial" w:cs="Arial"/>
        </w:rPr>
      </w:pPr>
      <w:r w:rsidRPr="001279A8">
        <w:rPr>
          <w:rFonts w:ascii="Arial" w:hAnsi="Arial" w:cs="Arial"/>
          <w:u w:val="single"/>
        </w:rPr>
        <w:t>Section 3:</w:t>
      </w:r>
      <w:r w:rsidRPr="001279A8">
        <w:rPr>
          <w:rFonts w:ascii="Arial" w:hAnsi="Arial" w:cs="Arial"/>
        </w:rPr>
        <w:t xml:space="preserve"> describes the architectural </w:t>
      </w:r>
      <w:r w:rsidR="00904764">
        <w:rPr>
          <w:rFonts w:ascii="Arial" w:hAnsi="Arial" w:cs="Arial"/>
        </w:rPr>
        <w:t xml:space="preserve">goals and </w:t>
      </w:r>
      <w:r w:rsidR="0008344C">
        <w:rPr>
          <w:rFonts w:ascii="Arial" w:hAnsi="Arial" w:cs="Arial"/>
        </w:rPr>
        <w:t>constrains</w:t>
      </w:r>
    </w:p>
    <w:p w14:paraId="6BAEC436" w14:textId="77777777" w:rsidR="0008344C" w:rsidRPr="001279A8" w:rsidRDefault="00487CF1" w:rsidP="0008344C">
      <w:pPr>
        <w:pStyle w:val="BodyText"/>
        <w:spacing w:line="360" w:lineRule="auto"/>
        <w:ind w:left="720"/>
        <w:rPr>
          <w:rFonts w:ascii="Arial" w:hAnsi="Arial" w:cs="Arial"/>
        </w:rPr>
      </w:pPr>
      <w:r w:rsidRPr="001279A8">
        <w:rPr>
          <w:rFonts w:ascii="Arial" w:hAnsi="Arial" w:cs="Arial"/>
          <w:u w:val="single"/>
        </w:rPr>
        <w:t xml:space="preserve">Section </w:t>
      </w:r>
      <w:r w:rsidR="0008344C">
        <w:rPr>
          <w:rFonts w:ascii="Arial" w:hAnsi="Arial" w:cs="Arial"/>
          <w:u w:val="single"/>
        </w:rPr>
        <w:t>4</w:t>
      </w:r>
      <w:r w:rsidRPr="001279A8">
        <w:rPr>
          <w:rFonts w:ascii="Arial" w:hAnsi="Arial" w:cs="Arial"/>
          <w:u w:val="single"/>
        </w:rPr>
        <w:t>:</w:t>
      </w:r>
      <w:r w:rsidRPr="001279A8">
        <w:rPr>
          <w:rFonts w:ascii="Arial" w:hAnsi="Arial" w:cs="Arial"/>
        </w:rPr>
        <w:t xml:space="preserve"> describes </w:t>
      </w:r>
      <w:r w:rsidR="0008344C">
        <w:rPr>
          <w:rFonts w:ascii="Arial" w:hAnsi="Arial" w:cs="Arial"/>
        </w:rPr>
        <w:t>main functionalities</w:t>
      </w:r>
    </w:p>
    <w:p w14:paraId="5C9F94AE" w14:textId="77777777" w:rsidR="0008344C" w:rsidRDefault="00904764" w:rsidP="0008344C">
      <w:pPr>
        <w:pStyle w:val="BodyText"/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u w:val="single"/>
        </w:rPr>
        <w:lastRenderedPageBreak/>
        <w:t xml:space="preserve">Section </w:t>
      </w:r>
      <w:r w:rsidR="0008344C">
        <w:rPr>
          <w:rFonts w:ascii="Arial" w:hAnsi="Arial" w:cs="Arial"/>
          <w:u w:val="single"/>
        </w:rPr>
        <w:t>5</w:t>
      </w:r>
      <w:r w:rsidRPr="001279A8">
        <w:rPr>
          <w:rFonts w:ascii="Arial" w:hAnsi="Arial" w:cs="Arial"/>
          <w:u w:val="single"/>
        </w:rPr>
        <w:t>:</w:t>
      </w:r>
      <w:r w:rsidRPr="001279A8">
        <w:rPr>
          <w:rFonts w:ascii="Arial" w:hAnsi="Arial" w:cs="Arial"/>
        </w:rPr>
        <w:t xml:space="preserve"> describes </w:t>
      </w:r>
      <w:r w:rsidR="0008344C">
        <w:rPr>
          <w:rFonts w:ascii="Arial" w:hAnsi="Arial" w:cs="Arial"/>
        </w:rPr>
        <w:t>view component of the system including interface and operation definitions</w:t>
      </w:r>
      <w:r w:rsidR="0008344C" w:rsidRPr="001279A8">
        <w:rPr>
          <w:rFonts w:ascii="Arial" w:hAnsi="Arial" w:cs="Arial"/>
        </w:rPr>
        <w:t>.</w:t>
      </w:r>
    </w:p>
    <w:p w14:paraId="53B09F28" w14:textId="5C7A52E9" w:rsidR="0008344C" w:rsidRPr="001279A8" w:rsidRDefault="0008344C" w:rsidP="0008344C">
      <w:pPr>
        <w:pStyle w:val="BodyText"/>
        <w:spacing w:line="360" w:lineRule="auto"/>
        <w:ind w:left="720"/>
        <w:rPr>
          <w:rFonts w:ascii="Arial" w:hAnsi="Arial" w:cs="Arial"/>
        </w:rPr>
      </w:pPr>
      <w:r w:rsidRPr="001279A8">
        <w:rPr>
          <w:rFonts w:ascii="Arial" w:hAnsi="Arial" w:cs="Arial"/>
          <w:u w:val="single"/>
        </w:rPr>
        <w:t xml:space="preserve">Section </w:t>
      </w:r>
      <w:r>
        <w:rPr>
          <w:rFonts w:ascii="Arial" w:hAnsi="Arial" w:cs="Arial"/>
          <w:u w:val="single"/>
        </w:rPr>
        <w:t>6</w:t>
      </w:r>
      <w:r w:rsidRPr="001279A8">
        <w:rPr>
          <w:rFonts w:ascii="Arial" w:hAnsi="Arial" w:cs="Arial"/>
          <w:u w:val="single"/>
        </w:rPr>
        <w:t>:</w:t>
      </w:r>
      <w:r w:rsidRPr="001279A8">
        <w:rPr>
          <w:rFonts w:ascii="Arial" w:hAnsi="Arial" w:cs="Arial"/>
        </w:rPr>
        <w:t xml:space="preserve"> describes how the </w:t>
      </w:r>
      <w:r>
        <w:rPr>
          <w:rFonts w:ascii="Arial" w:hAnsi="Arial" w:cs="Arial"/>
        </w:rPr>
        <w:t>data tier</w:t>
      </w:r>
      <w:r w:rsidRPr="001279A8">
        <w:rPr>
          <w:rFonts w:ascii="Arial" w:hAnsi="Arial" w:cs="Arial"/>
        </w:rPr>
        <w:t xml:space="preserve">. </w:t>
      </w:r>
    </w:p>
    <w:p w14:paraId="7E5456F4" w14:textId="77777777" w:rsidR="0008344C" w:rsidRPr="001279A8" w:rsidRDefault="0008344C" w:rsidP="0008344C">
      <w:pPr>
        <w:pStyle w:val="BodyText"/>
        <w:spacing w:line="360" w:lineRule="auto"/>
        <w:ind w:left="720"/>
        <w:rPr>
          <w:rFonts w:ascii="Arial" w:hAnsi="Arial" w:cs="Arial"/>
        </w:rPr>
      </w:pPr>
      <w:r w:rsidRPr="001279A8">
        <w:rPr>
          <w:rFonts w:ascii="Arial" w:hAnsi="Arial" w:cs="Arial"/>
          <w:u w:val="single"/>
        </w:rPr>
        <w:t>Section 7:</w:t>
      </w:r>
      <w:r w:rsidRPr="001279A8">
        <w:rPr>
          <w:rFonts w:ascii="Arial" w:hAnsi="Arial" w:cs="Arial"/>
        </w:rPr>
        <w:t xml:space="preserve"> describes how the system will be deployed. </w:t>
      </w:r>
    </w:p>
    <w:p w14:paraId="2B60FE34" w14:textId="77777777" w:rsidR="004969FE" w:rsidRDefault="004969FE" w:rsidP="004969FE">
      <w:pPr>
        <w:pStyle w:val="Heading1"/>
        <w:numPr>
          <w:ilvl w:val="0"/>
          <w:numId w:val="0"/>
        </w:numPr>
        <w:ind w:left="360"/>
        <w:rPr>
          <w:rFonts w:cs="Arial"/>
        </w:rPr>
      </w:pPr>
    </w:p>
    <w:p w14:paraId="16008878" w14:textId="77777777" w:rsidR="00487CF1" w:rsidRPr="001279A8" w:rsidRDefault="00487CF1">
      <w:pPr>
        <w:pStyle w:val="Heading1"/>
        <w:rPr>
          <w:rFonts w:cs="Arial"/>
        </w:rPr>
      </w:pPr>
      <w:bookmarkStart w:id="6" w:name="_Toc353470039"/>
      <w:r w:rsidRPr="001279A8">
        <w:rPr>
          <w:rFonts w:cs="Arial"/>
        </w:rPr>
        <w:t>Architectural Representation</w:t>
      </w:r>
      <w:bookmarkEnd w:id="6"/>
      <w:r w:rsidRPr="001279A8">
        <w:rPr>
          <w:rFonts w:cs="Arial"/>
        </w:rPr>
        <w:t xml:space="preserve"> </w:t>
      </w:r>
    </w:p>
    <w:p w14:paraId="66B7EB99" w14:textId="59EEA269" w:rsidR="004969FE" w:rsidRDefault="006E6EF9" w:rsidP="00487CF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 system is divided into two main components: Front End and Back End.</w:t>
      </w:r>
    </w:p>
    <w:p w14:paraId="0D90F60C" w14:textId="77777777" w:rsidR="006E6EF9" w:rsidRDefault="006E6EF9" w:rsidP="00487CF1">
      <w:pPr>
        <w:pStyle w:val="BodyText"/>
        <w:rPr>
          <w:rFonts w:ascii="Arial" w:hAnsi="Arial" w:cs="Arial"/>
        </w:rPr>
      </w:pPr>
    </w:p>
    <w:p w14:paraId="0956A906" w14:textId="10A10D89" w:rsidR="006E6EF9" w:rsidRDefault="006E6EF9" w:rsidP="006E6EF9">
      <w:pPr>
        <w:pStyle w:val="BodyText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7EF9915" wp14:editId="0DD0718E">
            <wp:extent cx="3892550" cy="1479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51706" w14:textId="48A919FA" w:rsidR="006E6EF9" w:rsidRDefault="006E6EF9" w:rsidP="00487CF1">
      <w:pPr>
        <w:pStyle w:val="BodyText"/>
        <w:rPr>
          <w:rFonts w:ascii="Arial" w:hAnsi="Arial" w:cs="Arial"/>
        </w:rPr>
      </w:pPr>
    </w:p>
    <w:p w14:paraId="1A566CC8" w14:textId="32A8E796" w:rsidR="006E6EF9" w:rsidRDefault="006E6EF9" w:rsidP="00487CF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Front End: Developed as a Java Swing based application. Responsible of handing user interactions to the system.</w:t>
      </w:r>
    </w:p>
    <w:p w14:paraId="14C936CB" w14:textId="77777777" w:rsidR="006E6EF9" w:rsidRDefault="006E6EF9" w:rsidP="00487CF1">
      <w:pPr>
        <w:pStyle w:val="BodyText"/>
        <w:rPr>
          <w:rFonts w:ascii="Arial" w:hAnsi="Arial" w:cs="Arial"/>
        </w:rPr>
      </w:pPr>
    </w:p>
    <w:p w14:paraId="4F4B145C" w14:textId="22445621" w:rsidR="006E6EF9" w:rsidRDefault="006E6EF9" w:rsidP="00487CF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Back End: Developed as a Java System Library. Responsible on connecting to the persistent tire.</w:t>
      </w:r>
    </w:p>
    <w:p w14:paraId="5EF06F2D" w14:textId="1388CECA" w:rsidR="006E6EF9" w:rsidRDefault="006E6EF9" w:rsidP="00487CF1">
      <w:pPr>
        <w:pStyle w:val="BodyText"/>
        <w:rPr>
          <w:rFonts w:ascii="Arial" w:hAnsi="Arial" w:cs="Arial"/>
        </w:rPr>
      </w:pPr>
    </w:p>
    <w:p w14:paraId="0271DDB3" w14:textId="285C450D" w:rsidR="006E6EF9" w:rsidRDefault="006E6EF9" w:rsidP="00487CF1">
      <w:pPr>
        <w:pStyle w:val="BodyText"/>
        <w:rPr>
          <w:rFonts w:ascii="Arial" w:hAnsi="Arial" w:cs="Arial"/>
        </w:rPr>
      </w:pPr>
    </w:p>
    <w:p w14:paraId="76D1BFAA" w14:textId="77777777" w:rsidR="006E6EF9" w:rsidRDefault="006E6EF9" w:rsidP="00487CF1">
      <w:pPr>
        <w:pStyle w:val="BodyText"/>
        <w:rPr>
          <w:rFonts w:ascii="Arial" w:hAnsi="Arial" w:cs="Arial"/>
        </w:rPr>
      </w:pPr>
    </w:p>
    <w:p w14:paraId="3D218469" w14:textId="78A1702F" w:rsidR="00487CF1" w:rsidRPr="001279A8" w:rsidRDefault="00487CF1" w:rsidP="00487CF1">
      <w:pPr>
        <w:pStyle w:val="Heading1"/>
        <w:rPr>
          <w:rFonts w:cs="Arial"/>
        </w:rPr>
      </w:pPr>
      <w:bookmarkStart w:id="7" w:name="_Toc353470040"/>
      <w:r w:rsidRPr="001279A8">
        <w:rPr>
          <w:rFonts w:cs="Arial"/>
        </w:rPr>
        <w:t xml:space="preserve">Architectural Goals and </w:t>
      </w:r>
      <w:bookmarkEnd w:id="7"/>
      <w:r w:rsidR="006E6EF9">
        <w:rPr>
          <w:rFonts w:cs="Arial"/>
        </w:rPr>
        <w:t>main functionalities</w:t>
      </w:r>
    </w:p>
    <w:p w14:paraId="7DB078C7" w14:textId="5DE4A92D" w:rsidR="00487CF1" w:rsidRDefault="00DB7498" w:rsidP="00487CF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There are some key requirements and system constraints that have a significant bearing on the architecture.  They are:</w:t>
      </w:r>
    </w:p>
    <w:p w14:paraId="57A13114" w14:textId="77777777" w:rsidR="00DB7498" w:rsidRDefault="00DB7498" w:rsidP="00487CF1">
      <w:pPr>
        <w:ind w:left="360"/>
        <w:rPr>
          <w:rFonts w:ascii="Arial" w:hAnsi="Arial" w:cs="Arial"/>
        </w:rPr>
      </w:pPr>
    </w:p>
    <w:p w14:paraId="069E06EC" w14:textId="069E06EC" w:rsidR="64173F42" w:rsidRDefault="64173F42" w:rsidP="64173F42"/>
    <w:p w14:paraId="2F7745F2" w14:textId="369F8745" w:rsidR="00DB7498" w:rsidRDefault="006E6EF9" w:rsidP="00362805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System needs to be developed in Java SE. </w:t>
      </w:r>
    </w:p>
    <w:p w14:paraId="310F0D62" w14:textId="3C7FE173" w:rsidR="008C637B" w:rsidRPr="00992DEA" w:rsidRDefault="008C637B" w:rsidP="00992DEA">
      <w:pPr>
        <w:pStyle w:val="ListParagraph"/>
        <w:ind w:left="1080"/>
        <w:rPr>
          <w:rFonts w:ascii="Arial" w:hAnsi="Arial" w:cs="Arial"/>
        </w:rPr>
      </w:pPr>
    </w:p>
    <w:p w14:paraId="6DF02568" w14:textId="6B403C1B" w:rsidR="00845DCE" w:rsidRDefault="006E6EF9" w:rsidP="00362805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System must run on cross-platform.</w:t>
      </w:r>
    </w:p>
    <w:p w14:paraId="4AAE815B" w14:textId="2528D89E" w:rsidR="008C637B" w:rsidRPr="008C637B" w:rsidRDefault="008C637B" w:rsidP="008C637B">
      <w:pPr>
        <w:pStyle w:val="ListParagraph"/>
        <w:rPr>
          <w:rFonts w:ascii="Arial" w:hAnsi="Arial" w:cs="Arial"/>
        </w:rPr>
      </w:pPr>
    </w:p>
    <w:p w14:paraId="11F9B914" w14:textId="24976DBD" w:rsidR="00952F41" w:rsidRDefault="006E6EF9" w:rsidP="00362805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System needs to connect to MySQL DB.</w:t>
      </w:r>
    </w:p>
    <w:p w14:paraId="0DED3E6F" w14:textId="77777777" w:rsidR="00727CF1" w:rsidRPr="00727CF1" w:rsidRDefault="00727CF1" w:rsidP="00727CF1">
      <w:pPr>
        <w:pStyle w:val="ListParagraph"/>
        <w:rPr>
          <w:rFonts w:ascii="Arial" w:hAnsi="Arial" w:cs="Arial"/>
        </w:rPr>
      </w:pPr>
    </w:p>
    <w:p w14:paraId="6F6C8F7C" w14:textId="52660EC8" w:rsidR="00727CF1" w:rsidRDefault="006E6EF9" w:rsidP="00362805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System should read configuration from external file. </w:t>
      </w:r>
    </w:p>
    <w:p w14:paraId="5A9360A7" w14:textId="5F3A456C" w:rsidR="00727CF1" w:rsidRDefault="00727CF1" w:rsidP="6F6C8F7C">
      <w:pPr>
        <w:rPr>
          <w:rFonts w:ascii="Arial" w:hAnsi="Arial" w:cs="Arial"/>
        </w:rPr>
      </w:pPr>
    </w:p>
    <w:p w14:paraId="6A8BBD62" w14:textId="3A8F382B" w:rsidR="00727CF1" w:rsidRDefault="00727CF1" w:rsidP="3DF50E0D">
      <w:pPr>
        <w:rPr>
          <w:rFonts w:ascii="Arial" w:hAnsi="Arial" w:cs="Arial"/>
        </w:rPr>
      </w:pPr>
    </w:p>
    <w:p w14:paraId="1181F1F3" w14:textId="77777777" w:rsidR="00992DEA" w:rsidRPr="009C3022" w:rsidRDefault="00992DEA" w:rsidP="009C3022">
      <w:pPr>
        <w:rPr>
          <w:rFonts w:ascii="Arial" w:hAnsi="Arial" w:cs="Arial"/>
        </w:rPr>
      </w:pPr>
    </w:p>
    <w:p w14:paraId="09CCF2B7" w14:textId="77777777" w:rsidR="004969FE" w:rsidRPr="001279A8" w:rsidRDefault="004969FE" w:rsidP="00487CF1">
      <w:pPr>
        <w:ind w:left="360"/>
        <w:rPr>
          <w:rFonts w:ascii="Arial" w:hAnsi="Arial" w:cs="Arial"/>
        </w:rPr>
      </w:pPr>
    </w:p>
    <w:p w14:paraId="45DCBD97" w14:textId="54F8710A" w:rsidR="00487CF1" w:rsidRPr="001279A8" w:rsidRDefault="006E6EF9">
      <w:pPr>
        <w:pStyle w:val="Heading1"/>
        <w:rPr>
          <w:rFonts w:cs="Arial"/>
        </w:rPr>
      </w:pPr>
      <w:r>
        <w:rPr>
          <w:rFonts w:cs="Arial"/>
        </w:rPr>
        <w:t>Main Functionalities</w:t>
      </w:r>
    </w:p>
    <w:p w14:paraId="07D81B10" w14:textId="2DF7D55B" w:rsidR="006E6EF9" w:rsidRPr="006E6EF9" w:rsidRDefault="006E6EF9" w:rsidP="00487CF1">
      <w:pPr>
        <w:pStyle w:val="Heading2"/>
        <w:widowControl w:val="0"/>
        <w:spacing w:line="240" w:lineRule="atLeast"/>
        <w:ind w:left="1440" w:hanging="720"/>
        <w:rPr>
          <w:rFonts w:cs="Arial"/>
        </w:rPr>
      </w:pPr>
      <w:bookmarkStart w:id="8" w:name="_Toc228056349"/>
      <w:bookmarkStart w:id="9" w:name="_Toc353470042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Manage Teacher Details</w:t>
      </w:r>
    </w:p>
    <w:p w14:paraId="57A65625" w14:textId="77777777" w:rsidR="006E6EF9" w:rsidRPr="006E6EF9" w:rsidRDefault="006E6EF9" w:rsidP="006E6EF9">
      <w:pPr>
        <w:pStyle w:val="Heading3"/>
      </w:pPr>
      <w:r>
        <w:rPr>
          <w:shd w:val="clear" w:color="auto" w:fill="FFFFFF"/>
        </w:rPr>
        <w:t>Teacher Login</w:t>
      </w:r>
    </w:p>
    <w:p w14:paraId="03AB213A" w14:textId="77777777" w:rsidR="006E6EF9" w:rsidRDefault="006E6EF9" w:rsidP="006E6EF9">
      <w:pPr>
        <w:pStyle w:val="Heading3"/>
      </w:pPr>
      <w:r>
        <w:rPr>
          <w:shd w:val="clear" w:color="auto" w:fill="FFFFFF"/>
        </w:rPr>
        <w:t>Edit Teacher Details</w:t>
      </w:r>
    </w:p>
    <w:p w14:paraId="6784244A" w14:textId="77777777" w:rsidR="006E6EF9" w:rsidRPr="006E6EF9" w:rsidRDefault="006E6EF9" w:rsidP="006E6EF9">
      <w:pPr>
        <w:pStyle w:val="Heading2"/>
        <w:rPr>
          <w:rFonts w:cs="Arial"/>
        </w:rPr>
      </w:pPr>
      <w:r w:rsidRPr="006E6EF9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lastRenderedPageBreak/>
        <w:t>Manage Student Details:</w:t>
      </w:r>
    </w:p>
    <w:p w14:paraId="057050BC" w14:textId="77777777" w:rsidR="006E6EF9" w:rsidRPr="006E6EF9" w:rsidRDefault="006E6EF9" w:rsidP="006E6EF9">
      <w:pPr>
        <w:pStyle w:val="Heading3"/>
      </w:pPr>
      <w:r>
        <w:rPr>
          <w:shd w:val="clear" w:color="auto" w:fill="FFFFFF"/>
        </w:rPr>
        <w:t>Add New student</w:t>
      </w:r>
    </w:p>
    <w:p w14:paraId="4F2BC0D5" w14:textId="77777777" w:rsidR="006E6EF9" w:rsidRPr="006E6EF9" w:rsidRDefault="006E6EF9" w:rsidP="006E6EF9">
      <w:pPr>
        <w:pStyle w:val="Heading3"/>
      </w:pPr>
      <w:r>
        <w:rPr>
          <w:shd w:val="clear" w:color="auto" w:fill="FFFFFF"/>
        </w:rPr>
        <w:t>View existing students (Table View)</w:t>
      </w:r>
    </w:p>
    <w:p w14:paraId="2F9D9649" w14:textId="33702B43" w:rsidR="006E6EF9" w:rsidRPr="006E6EF9" w:rsidRDefault="006E6EF9" w:rsidP="006E6EF9">
      <w:pPr>
        <w:pStyle w:val="Heading3"/>
      </w:pPr>
      <w:r>
        <w:rPr>
          <w:shd w:val="clear" w:color="auto" w:fill="FFFFFF"/>
        </w:rPr>
        <w:t>Edit Existing student details</w:t>
      </w:r>
      <w:r>
        <w:br/>
      </w:r>
      <w:r>
        <w:br/>
      </w:r>
    </w:p>
    <w:p w14:paraId="1C24FA64" w14:textId="77777777" w:rsidR="006E6EF9" w:rsidRPr="006E6EF9" w:rsidRDefault="006E6EF9" w:rsidP="006E6EF9">
      <w:pPr>
        <w:pStyle w:val="Heading2"/>
        <w:rPr>
          <w:rFonts w:cs="Arial"/>
        </w:rPr>
      </w:pPr>
      <w:r w:rsidRPr="006E6EF9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Manage Classes &amp; Attendance:</w:t>
      </w:r>
    </w:p>
    <w:p w14:paraId="4C72CE7E" w14:textId="77777777" w:rsidR="006E6EF9" w:rsidRPr="006E6EF9" w:rsidRDefault="006E6EF9" w:rsidP="006E6EF9">
      <w:pPr>
        <w:pStyle w:val="Heading3"/>
      </w:pPr>
      <w:r>
        <w:rPr>
          <w:shd w:val="clear" w:color="auto" w:fill="FFFFFF"/>
        </w:rPr>
        <w:t>Add classes</w:t>
      </w:r>
    </w:p>
    <w:p w14:paraId="5B20F12F" w14:textId="77777777" w:rsidR="006E6EF9" w:rsidRPr="006E6EF9" w:rsidRDefault="006E6EF9" w:rsidP="006E6EF9">
      <w:pPr>
        <w:pStyle w:val="Heading3"/>
      </w:pPr>
      <w:r>
        <w:rPr>
          <w:shd w:val="clear" w:color="auto" w:fill="FFFFFF"/>
        </w:rPr>
        <w:t>Link Students to Classes</w:t>
      </w:r>
    </w:p>
    <w:p w14:paraId="69C38A3B" w14:textId="7356D10D" w:rsidR="006E6EF9" w:rsidRDefault="006E6EF9" w:rsidP="006E6EF9">
      <w:pPr>
        <w:pStyle w:val="Heading3"/>
      </w:pPr>
      <w:r>
        <w:rPr>
          <w:shd w:val="clear" w:color="auto" w:fill="FFFFFF"/>
        </w:rPr>
        <w:t>Add student attendance</w:t>
      </w:r>
    </w:p>
    <w:bookmarkEnd w:id="8"/>
    <w:bookmarkEnd w:id="9"/>
    <w:p w14:paraId="316072C5" w14:textId="77777777" w:rsidR="005505C2" w:rsidRDefault="005505C2" w:rsidP="00B935D5">
      <w:pPr>
        <w:pStyle w:val="ListParagraph"/>
        <w:ind w:left="0"/>
        <w:jc w:val="center"/>
        <w:rPr>
          <w:rFonts w:ascii="Arial" w:hAnsi="Arial" w:cs="Arial"/>
          <w:noProof/>
        </w:rPr>
      </w:pPr>
    </w:p>
    <w:p w14:paraId="1692A618" w14:textId="77777777" w:rsidR="005505C2" w:rsidRDefault="005505C2" w:rsidP="00B935D5">
      <w:pPr>
        <w:pStyle w:val="ListParagraph"/>
        <w:ind w:left="0"/>
        <w:jc w:val="center"/>
        <w:rPr>
          <w:rFonts w:ascii="Arial" w:hAnsi="Arial" w:cs="Arial"/>
          <w:noProof/>
        </w:rPr>
      </w:pPr>
    </w:p>
    <w:p w14:paraId="12FA9E78" w14:textId="77777777" w:rsidR="005505C2" w:rsidRDefault="005505C2" w:rsidP="00B935D5">
      <w:pPr>
        <w:pStyle w:val="ListParagraph"/>
        <w:ind w:left="0"/>
        <w:jc w:val="center"/>
        <w:rPr>
          <w:rFonts w:ascii="Arial" w:hAnsi="Arial" w:cs="Arial"/>
          <w:noProof/>
        </w:rPr>
      </w:pPr>
    </w:p>
    <w:p w14:paraId="339E1A77" w14:textId="77777777" w:rsidR="005505C2" w:rsidRDefault="005505C2" w:rsidP="00B935D5">
      <w:pPr>
        <w:pStyle w:val="ListParagraph"/>
        <w:ind w:left="0"/>
        <w:jc w:val="center"/>
        <w:rPr>
          <w:rFonts w:ascii="Arial" w:hAnsi="Arial" w:cs="Arial"/>
          <w:noProof/>
        </w:rPr>
      </w:pPr>
    </w:p>
    <w:p w14:paraId="536A1BE6" w14:textId="17C0D98E" w:rsidR="005505C2" w:rsidRDefault="006E6EF9" w:rsidP="00B935D5">
      <w:pPr>
        <w:pStyle w:val="ListParagraph"/>
        <w:ind w:left="0"/>
        <w:jc w:val="center"/>
        <w:rPr>
          <w:rFonts w:ascii="Arial" w:hAnsi="Arial" w:cs="Arial"/>
          <w:noProof/>
        </w:rPr>
      </w:pPr>
      <w:r>
        <w:rPr>
          <w:rFonts w:ascii="Helvetica" w:hAnsi="Helvetica" w:cs="Helvetica"/>
          <w:noProof/>
          <w:color w:val="555555"/>
          <w:sz w:val="21"/>
          <w:szCs w:val="21"/>
          <w:shd w:val="clear" w:color="auto" w:fill="FFFFFF"/>
        </w:rPr>
        <w:drawing>
          <wp:inline distT="0" distB="0" distL="0" distR="0" wp14:anchorId="5C66D9BA" wp14:editId="70BB96CC">
            <wp:extent cx="6394450" cy="3835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2A23" w14:textId="77777777" w:rsidR="005505C2" w:rsidRDefault="005505C2" w:rsidP="00B935D5">
      <w:pPr>
        <w:pStyle w:val="ListParagraph"/>
        <w:ind w:left="0"/>
        <w:jc w:val="center"/>
        <w:rPr>
          <w:rFonts w:ascii="Arial" w:hAnsi="Arial" w:cs="Arial"/>
          <w:noProof/>
        </w:rPr>
      </w:pPr>
    </w:p>
    <w:p w14:paraId="7C06438C" w14:textId="77777777" w:rsidR="005505C2" w:rsidRDefault="005505C2" w:rsidP="00B935D5">
      <w:pPr>
        <w:pStyle w:val="ListParagraph"/>
        <w:ind w:left="0"/>
        <w:jc w:val="center"/>
        <w:rPr>
          <w:rFonts w:ascii="Arial" w:hAnsi="Arial" w:cs="Arial"/>
          <w:noProof/>
        </w:rPr>
      </w:pPr>
    </w:p>
    <w:p w14:paraId="175A52F7" w14:textId="77777777" w:rsidR="005505C2" w:rsidRDefault="005505C2" w:rsidP="00B935D5">
      <w:pPr>
        <w:pStyle w:val="ListParagraph"/>
        <w:ind w:left="0"/>
        <w:jc w:val="center"/>
        <w:rPr>
          <w:rFonts w:ascii="Arial" w:hAnsi="Arial" w:cs="Arial"/>
          <w:noProof/>
        </w:rPr>
      </w:pPr>
    </w:p>
    <w:p w14:paraId="7F2D8001" w14:textId="77777777" w:rsidR="005505C2" w:rsidRDefault="005505C2" w:rsidP="00B935D5">
      <w:pPr>
        <w:pStyle w:val="ListParagraph"/>
        <w:ind w:left="0"/>
        <w:jc w:val="center"/>
        <w:rPr>
          <w:rFonts w:ascii="Arial" w:hAnsi="Arial" w:cs="Arial"/>
          <w:noProof/>
        </w:rPr>
      </w:pPr>
    </w:p>
    <w:p w14:paraId="4C99F0F9" w14:textId="59AD60A7" w:rsidR="005505C2" w:rsidRDefault="005505C2" w:rsidP="00B935D5">
      <w:pPr>
        <w:pStyle w:val="ListParagraph"/>
        <w:ind w:left="0"/>
        <w:jc w:val="center"/>
        <w:rPr>
          <w:rFonts w:ascii="Arial" w:hAnsi="Arial" w:cs="Arial"/>
          <w:noProof/>
        </w:rPr>
      </w:pPr>
      <w:r w:rsidRPr="005505C2">
        <w:rPr>
          <w:b/>
        </w:rPr>
        <w:t xml:space="preserve">Figure </w:t>
      </w:r>
      <w:r w:rsidR="006E6EF9">
        <w:rPr>
          <w:b/>
        </w:rPr>
        <w:t>2</w:t>
      </w:r>
      <w:r w:rsidRPr="005505C2">
        <w:t xml:space="preserve"> </w:t>
      </w:r>
      <w:r w:rsidR="0008344C">
        <w:t>Main component implementation</w:t>
      </w:r>
    </w:p>
    <w:p w14:paraId="11C0EC03" w14:textId="149E8EDD" w:rsidR="00D041D7" w:rsidRPr="001279A8" w:rsidRDefault="00D041D7" w:rsidP="001B2C3A">
      <w:pPr>
        <w:pStyle w:val="BodyText"/>
        <w:ind w:left="0"/>
        <w:rPr>
          <w:rFonts w:ascii="Arial" w:hAnsi="Arial" w:cs="Arial"/>
        </w:rPr>
      </w:pPr>
    </w:p>
    <w:p w14:paraId="1F6AE047" w14:textId="5D4FD541" w:rsidR="00487CF1" w:rsidRPr="001279A8" w:rsidRDefault="00487CF1">
      <w:pPr>
        <w:pStyle w:val="Heading1"/>
        <w:rPr>
          <w:rFonts w:cs="Arial"/>
        </w:rPr>
      </w:pPr>
      <w:bookmarkStart w:id="10" w:name="_Toc353470049"/>
      <w:r w:rsidRPr="001279A8">
        <w:rPr>
          <w:rFonts w:cs="Arial"/>
        </w:rPr>
        <w:lastRenderedPageBreak/>
        <w:t>View</w:t>
      </w:r>
      <w:bookmarkEnd w:id="10"/>
      <w:r w:rsidRPr="001279A8">
        <w:rPr>
          <w:rFonts w:cs="Arial"/>
        </w:rPr>
        <w:t xml:space="preserve"> </w:t>
      </w:r>
      <w:r w:rsidR="0008344C">
        <w:rPr>
          <w:rFonts w:cs="Arial"/>
        </w:rPr>
        <w:t>Component</w:t>
      </w:r>
    </w:p>
    <w:p w14:paraId="0A3BB9BE" w14:textId="77777777" w:rsidR="00487CF1" w:rsidRPr="001279A8" w:rsidRDefault="00487CF1">
      <w:pPr>
        <w:pStyle w:val="Heading2"/>
        <w:rPr>
          <w:rFonts w:cs="Arial"/>
        </w:rPr>
      </w:pPr>
      <w:bookmarkStart w:id="11" w:name="_Toc353470050"/>
      <w:r w:rsidRPr="001279A8">
        <w:rPr>
          <w:rFonts w:cs="Arial"/>
        </w:rPr>
        <w:t>Overview</w:t>
      </w:r>
      <w:bookmarkEnd w:id="11"/>
    </w:p>
    <w:p w14:paraId="4CF07332" w14:textId="77777777" w:rsidR="00487CF1" w:rsidRDefault="00487CF1" w:rsidP="00487CF1">
      <w:pPr>
        <w:pStyle w:val="BodyText"/>
        <w:ind w:left="720"/>
        <w:rPr>
          <w:rFonts w:ascii="Arial" w:hAnsi="Arial" w:cs="Arial"/>
        </w:rPr>
      </w:pPr>
    </w:p>
    <w:p w14:paraId="2082A3E2" w14:textId="77777777" w:rsidR="0008344C" w:rsidRDefault="000E5FBC" w:rsidP="0008344C">
      <w:pPr>
        <w:pStyle w:val="BodyTex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main goal of the view </w:t>
      </w:r>
      <w:r w:rsidR="0008344C">
        <w:rPr>
          <w:rFonts w:ascii="Arial" w:hAnsi="Arial" w:cs="Arial"/>
        </w:rPr>
        <w:t xml:space="preserve">component </w:t>
      </w:r>
      <w:r>
        <w:rPr>
          <w:rFonts w:ascii="Arial" w:hAnsi="Arial" w:cs="Arial"/>
        </w:rPr>
        <w:t xml:space="preserve">is to define the </w:t>
      </w:r>
      <w:r w:rsidR="0008344C">
        <w:rPr>
          <w:rFonts w:ascii="Arial" w:hAnsi="Arial" w:cs="Arial"/>
        </w:rPr>
        <w:t>main UI screens and the process flow of the system.</w:t>
      </w:r>
    </w:p>
    <w:p w14:paraId="7DEF1FBB" w14:textId="77777777" w:rsidR="0008344C" w:rsidRDefault="0008344C" w:rsidP="0008344C">
      <w:pPr>
        <w:pStyle w:val="BodyText"/>
        <w:ind w:left="720"/>
        <w:rPr>
          <w:rFonts w:ascii="Arial" w:hAnsi="Arial" w:cs="Arial"/>
        </w:rPr>
      </w:pPr>
    </w:p>
    <w:p w14:paraId="1A409974" w14:textId="4ED5DF94" w:rsidR="00334B3C" w:rsidRDefault="0008344C" w:rsidP="0008344C">
      <w:pPr>
        <w:pStyle w:val="BodyTex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5F07F06" w14:textId="77777777" w:rsidR="00334B3C" w:rsidRDefault="00334B3C" w:rsidP="00300C5D">
      <w:pPr>
        <w:pStyle w:val="BodyText"/>
        <w:ind w:left="0"/>
        <w:rPr>
          <w:rFonts w:ascii="Arial" w:hAnsi="Arial" w:cs="Arial"/>
        </w:rPr>
      </w:pPr>
    </w:p>
    <w:p w14:paraId="47F53056" w14:textId="6620BA32" w:rsidR="0008344C" w:rsidRDefault="0008344C" w:rsidP="0008344C">
      <w:pPr>
        <w:pStyle w:val="Heading2"/>
        <w:rPr>
          <w:rFonts w:cs="Arial"/>
        </w:rPr>
      </w:pPr>
      <w:r>
        <w:rPr>
          <w:rFonts w:cs="Arial"/>
        </w:rPr>
        <w:t>Main UI screens</w:t>
      </w:r>
    </w:p>
    <w:p w14:paraId="0A0F9F26" w14:textId="43282520" w:rsidR="0008344C" w:rsidRDefault="0008344C" w:rsidP="0008344C">
      <w:pPr>
        <w:pStyle w:val="Heading3"/>
      </w:pPr>
      <w:r>
        <w:t>Welcome Screen</w:t>
      </w:r>
    </w:p>
    <w:p w14:paraId="5A246B51" w14:textId="4F9108E8" w:rsidR="0008344C" w:rsidRDefault="0008344C" w:rsidP="0008344C">
      <w:pPr>
        <w:pStyle w:val="Heading3"/>
      </w:pPr>
      <w:r w:rsidRPr="0008344C">
        <w:t>Teacher Login</w:t>
      </w:r>
    </w:p>
    <w:p w14:paraId="79EF01B8" w14:textId="64F58EBE" w:rsidR="0008344C" w:rsidRDefault="0008344C" w:rsidP="0008344C">
      <w:pPr>
        <w:pStyle w:val="Heading4"/>
      </w:pPr>
      <w:r>
        <w:t>Change Teacher Login details</w:t>
      </w:r>
    </w:p>
    <w:p w14:paraId="031A6838" w14:textId="77777777" w:rsidR="00334B3C" w:rsidRDefault="00334B3C" w:rsidP="00300C5D">
      <w:pPr>
        <w:pStyle w:val="BodyText"/>
        <w:ind w:left="0"/>
        <w:rPr>
          <w:rFonts w:ascii="Arial" w:hAnsi="Arial" w:cs="Arial"/>
        </w:rPr>
      </w:pPr>
    </w:p>
    <w:p w14:paraId="4EBD6AE9" w14:textId="40BCE8C5" w:rsidR="0008344C" w:rsidRDefault="0008344C" w:rsidP="0008344C">
      <w:pPr>
        <w:pStyle w:val="Heading3"/>
      </w:pPr>
      <w:r>
        <w:t>Manage Students</w:t>
      </w:r>
    </w:p>
    <w:p w14:paraId="50ABCA51" w14:textId="77777777" w:rsidR="0008344C" w:rsidRDefault="0008344C" w:rsidP="0008344C">
      <w:pPr>
        <w:pStyle w:val="Heading4"/>
      </w:pPr>
      <w:r>
        <w:t>Add new Student</w:t>
      </w:r>
    </w:p>
    <w:p w14:paraId="697D5C7E" w14:textId="77777777" w:rsidR="0008344C" w:rsidRDefault="0008344C" w:rsidP="0008344C">
      <w:pPr>
        <w:pStyle w:val="Heading4"/>
      </w:pPr>
      <w:r>
        <w:t>Edit Existing Students</w:t>
      </w:r>
    </w:p>
    <w:p w14:paraId="09522A2A" w14:textId="77777777" w:rsidR="0008344C" w:rsidRDefault="0008344C" w:rsidP="0008344C">
      <w:pPr>
        <w:pStyle w:val="Heading4"/>
      </w:pPr>
      <w:r>
        <w:t>View Existing Students</w:t>
      </w:r>
    </w:p>
    <w:p w14:paraId="566FABF6" w14:textId="77777777" w:rsidR="00334B3C" w:rsidRDefault="00334B3C" w:rsidP="00300C5D">
      <w:pPr>
        <w:pStyle w:val="BodyText"/>
        <w:ind w:left="0"/>
        <w:rPr>
          <w:rFonts w:ascii="Arial" w:hAnsi="Arial" w:cs="Arial"/>
        </w:rPr>
      </w:pPr>
    </w:p>
    <w:p w14:paraId="2A3AB532" w14:textId="5D3F02FA" w:rsidR="0008344C" w:rsidRDefault="0008344C" w:rsidP="0008344C">
      <w:pPr>
        <w:pStyle w:val="Heading3"/>
      </w:pPr>
      <w:r>
        <w:t>Manage Classes</w:t>
      </w:r>
    </w:p>
    <w:p w14:paraId="582C9E80" w14:textId="47765D61" w:rsidR="0008344C" w:rsidRDefault="0008344C" w:rsidP="0008344C">
      <w:pPr>
        <w:pStyle w:val="Heading4"/>
      </w:pPr>
      <w:r>
        <w:t>Add new classes</w:t>
      </w:r>
    </w:p>
    <w:p w14:paraId="22E92D47" w14:textId="1E1FCAF4" w:rsidR="0008344C" w:rsidRDefault="0008344C" w:rsidP="0008344C">
      <w:pPr>
        <w:pStyle w:val="Heading4"/>
      </w:pPr>
      <w:r>
        <w:t>Link existing students to classes</w:t>
      </w:r>
    </w:p>
    <w:p w14:paraId="0A17F89B" w14:textId="21269E93" w:rsidR="0008344C" w:rsidRDefault="0008344C" w:rsidP="0008344C">
      <w:pPr>
        <w:pStyle w:val="Heading4"/>
      </w:pPr>
      <w:r>
        <w:t>Mark student Attendance</w:t>
      </w:r>
    </w:p>
    <w:p w14:paraId="6D45F0E5" w14:textId="77777777" w:rsidR="0008344C" w:rsidRPr="0008344C" w:rsidRDefault="0008344C" w:rsidP="0008344C">
      <w:pPr>
        <w:pStyle w:val="BodyText4"/>
      </w:pPr>
    </w:p>
    <w:p w14:paraId="367B8F2F" w14:textId="77777777" w:rsidR="00334B3C" w:rsidRDefault="00334B3C" w:rsidP="00300C5D">
      <w:pPr>
        <w:pStyle w:val="BodyText"/>
        <w:ind w:left="0"/>
        <w:rPr>
          <w:rFonts w:ascii="Arial" w:hAnsi="Arial" w:cs="Arial"/>
        </w:rPr>
      </w:pPr>
    </w:p>
    <w:p w14:paraId="60782F68" w14:textId="2D638D4B" w:rsidR="00334B3C" w:rsidRDefault="00334B3C" w:rsidP="00300C5D">
      <w:pPr>
        <w:pStyle w:val="BodyText"/>
        <w:ind w:left="0"/>
        <w:rPr>
          <w:rFonts w:ascii="Arial" w:hAnsi="Arial" w:cs="Arial"/>
        </w:rPr>
      </w:pPr>
    </w:p>
    <w:p w14:paraId="5946E724" w14:textId="30E55DAA" w:rsidR="0008344C" w:rsidRDefault="0008344C" w:rsidP="0008344C">
      <w:pPr>
        <w:pStyle w:val="Heading3"/>
      </w:pPr>
      <w:r>
        <w:t>Manage Class Exercises &amp; Grades</w:t>
      </w:r>
    </w:p>
    <w:p w14:paraId="101E2FB1" w14:textId="3A967631" w:rsidR="0008344C" w:rsidRDefault="0008344C" w:rsidP="0008344C">
      <w:pPr>
        <w:pStyle w:val="Heading4"/>
      </w:pPr>
      <w:r>
        <w:t>Add new exercises to existing classes</w:t>
      </w:r>
    </w:p>
    <w:p w14:paraId="5F304153" w14:textId="19A7A5D1" w:rsidR="0008344C" w:rsidRDefault="0008344C" w:rsidP="0008344C">
      <w:pPr>
        <w:pStyle w:val="Heading4"/>
      </w:pPr>
      <w:r>
        <w:t>View Grades &amp; Exercises</w:t>
      </w:r>
    </w:p>
    <w:p w14:paraId="5A8DB391" w14:textId="77777777" w:rsidR="00334B3C" w:rsidRDefault="00334B3C" w:rsidP="00300C5D">
      <w:pPr>
        <w:pStyle w:val="BodyText"/>
        <w:ind w:left="0"/>
        <w:rPr>
          <w:rFonts w:ascii="Arial" w:hAnsi="Arial" w:cs="Arial"/>
        </w:rPr>
      </w:pPr>
    </w:p>
    <w:p w14:paraId="2A6BB736" w14:textId="77777777" w:rsidR="00334B3C" w:rsidRDefault="00334B3C" w:rsidP="00300C5D">
      <w:pPr>
        <w:pStyle w:val="BodyText"/>
        <w:ind w:left="0"/>
        <w:rPr>
          <w:rFonts w:ascii="Arial" w:hAnsi="Arial" w:cs="Arial"/>
        </w:rPr>
      </w:pPr>
    </w:p>
    <w:p w14:paraId="42C14E43" w14:textId="77777777" w:rsidR="00334B3C" w:rsidRDefault="00334B3C" w:rsidP="00300C5D">
      <w:pPr>
        <w:pStyle w:val="BodyText"/>
        <w:ind w:left="0"/>
        <w:rPr>
          <w:rFonts w:ascii="Arial" w:hAnsi="Arial" w:cs="Arial"/>
        </w:rPr>
      </w:pPr>
    </w:p>
    <w:p w14:paraId="4C400064" w14:textId="02A9D66D" w:rsidR="0033079D" w:rsidRDefault="0033079D" w:rsidP="003F2EB4">
      <w:pPr>
        <w:pStyle w:val="BodyText"/>
        <w:ind w:left="0"/>
        <w:rPr>
          <w:noProof/>
        </w:rPr>
      </w:pPr>
    </w:p>
    <w:p w14:paraId="06FE4D11" w14:textId="77777777" w:rsidR="00334B3C" w:rsidRDefault="00334B3C" w:rsidP="00566404"/>
    <w:p w14:paraId="075F7618" w14:textId="77777777" w:rsidR="00334B3C" w:rsidRDefault="00334B3C" w:rsidP="00AE21A4">
      <w:pPr>
        <w:ind w:left="720" w:firstLine="720"/>
      </w:pPr>
    </w:p>
    <w:p w14:paraId="2F18BB8A" w14:textId="109A3BE4" w:rsidR="00487CF1" w:rsidRPr="001279A8" w:rsidRDefault="00487CF1">
      <w:pPr>
        <w:pStyle w:val="Heading1"/>
        <w:rPr>
          <w:rFonts w:cs="Arial"/>
        </w:rPr>
      </w:pPr>
      <w:bookmarkStart w:id="12" w:name="_Toc353470052"/>
      <w:r w:rsidRPr="001279A8">
        <w:rPr>
          <w:rFonts w:cs="Arial"/>
        </w:rPr>
        <w:lastRenderedPageBreak/>
        <w:t>Data View</w:t>
      </w:r>
      <w:bookmarkEnd w:id="12"/>
    </w:p>
    <w:p w14:paraId="157D8878" w14:textId="7D01FD28" w:rsidR="00394C99" w:rsidRDefault="00394C99" w:rsidP="0005331E">
      <w:pPr>
        <w:pStyle w:val="BodyText"/>
        <w:rPr>
          <w:rFonts w:ascii="Arial" w:hAnsi="Arial" w:cs="Arial"/>
          <w:bCs/>
        </w:rPr>
      </w:pPr>
    </w:p>
    <w:p w14:paraId="294210FE" w14:textId="32688EA5" w:rsidR="0005331E" w:rsidRDefault="0005331E" w:rsidP="00C43AB6">
      <w:pPr>
        <w:pStyle w:val="BodyText"/>
        <w:ind w:left="720"/>
        <w:rPr>
          <w:noProof/>
        </w:rPr>
      </w:pPr>
      <w:r>
        <w:rPr>
          <w:noProof/>
        </w:rPr>
        <w:t xml:space="preserve">This </w:t>
      </w:r>
      <w:r w:rsidR="00EA011F">
        <w:rPr>
          <w:noProof/>
        </w:rPr>
        <w:t xml:space="preserve">below </w:t>
      </w:r>
      <w:r>
        <w:rPr>
          <w:noProof/>
        </w:rPr>
        <w:t>diagram illustrates the data structure</w:t>
      </w:r>
      <w:r w:rsidR="005D2062">
        <w:rPr>
          <w:noProof/>
        </w:rPr>
        <w:t xml:space="preserve"> and relationships</w:t>
      </w:r>
      <w:r>
        <w:rPr>
          <w:noProof/>
        </w:rPr>
        <w:t xml:space="preserve"> of the </w:t>
      </w:r>
      <w:r w:rsidR="00185994">
        <w:rPr>
          <w:noProof/>
        </w:rPr>
        <w:t xml:space="preserve">main </w:t>
      </w:r>
      <w:r>
        <w:rPr>
          <w:noProof/>
        </w:rPr>
        <w:t>entities that will be stored by the application</w:t>
      </w:r>
      <w:r w:rsidR="006763A5">
        <w:rPr>
          <w:noProof/>
        </w:rPr>
        <w:t xml:space="preserve"> in</w:t>
      </w:r>
      <w:r>
        <w:rPr>
          <w:noProof/>
        </w:rPr>
        <w:t xml:space="preserve"> </w:t>
      </w:r>
      <w:r w:rsidR="00E541E8">
        <w:rPr>
          <w:noProof/>
        </w:rPr>
        <w:t>its database</w:t>
      </w:r>
      <w:r>
        <w:rPr>
          <w:noProof/>
        </w:rPr>
        <w:t>.</w:t>
      </w:r>
      <w:r w:rsidR="00B17F8A">
        <w:rPr>
          <w:noProof/>
        </w:rPr>
        <w:t xml:space="preserve">  Each element nominally rep</w:t>
      </w:r>
      <w:r w:rsidR="006763A5">
        <w:rPr>
          <w:noProof/>
        </w:rPr>
        <w:t xml:space="preserve">resents a database table.  Relationship cardinality is denoted with UML multiplicity notation.  </w:t>
      </w:r>
    </w:p>
    <w:p w14:paraId="1B42EE86" w14:textId="6D8B12E2" w:rsidR="00194C9B" w:rsidRDefault="00194C9B" w:rsidP="00C43AB6">
      <w:pPr>
        <w:pStyle w:val="BodyText"/>
        <w:ind w:left="720"/>
        <w:rPr>
          <w:noProof/>
        </w:rPr>
      </w:pPr>
    </w:p>
    <w:p w14:paraId="0B6048C3" w14:textId="77777777" w:rsidR="00EA011F" w:rsidRDefault="00EA011F" w:rsidP="00C43AB6">
      <w:pPr>
        <w:pStyle w:val="BodyText"/>
        <w:ind w:left="720"/>
        <w:rPr>
          <w:noProof/>
        </w:rPr>
      </w:pPr>
    </w:p>
    <w:p w14:paraId="36CDE043" w14:textId="47DF7756" w:rsidR="00194C9B" w:rsidRDefault="00EA011F" w:rsidP="00C43AB6">
      <w:pPr>
        <w:pStyle w:val="BodyText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F1F9F4" wp14:editId="780EEC11">
            <wp:simplePos x="0" y="0"/>
            <wp:positionH relativeFrom="margin">
              <wp:posOffset>0</wp:posOffset>
            </wp:positionH>
            <wp:positionV relativeFrom="margin">
              <wp:posOffset>1198245</wp:posOffset>
            </wp:positionV>
            <wp:extent cx="6394450" cy="4972050"/>
            <wp:effectExtent l="0" t="0" r="635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332AE8" w14:textId="760A5B7C" w:rsidR="00C52C68" w:rsidRDefault="00C52C68" w:rsidP="00C43AB6">
      <w:pPr>
        <w:pStyle w:val="BodyText"/>
        <w:ind w:left="720"/>
        <w:rPr>
          <w:noProof/>
        </w:rPr>
      </w:pPr>
    </w:p>
    <w:p w14:paraId="65D4E1E5" w14:textId="4AAF731A" w:rsidR="00153BA5" w:rsidRDefault="00153BA5" w:rsidP="00EA011F">
      <w:pPr>
        <w:pStyle w:val="BodyText"/>
        <w:ind w:left="720"/>
        <w:jc w:val="center"/>
        <w:rPr>
          <w:noProof/>
        </w:rPr>
      </w:pPr>
    </w:p>
    <w:p w14:paraId="3E14A0FF" w14:textId="450D26C7" w:rsidR="00153BA5" w:rsidRDefault="00153BA5" w:rsidP="00C43AB6">
      <w:pPr>
        <w:pStyle w:val="BodyText"/>
        <w:ind w:left="720"/>
        <w:rPr>
          <w:noProof/>
        </w:rPr>
      </w:pPr>
    </w:p>
    <w:p w14:paraId="46AB1C0C" w14:textId="7E648A30" w:rsidR="00334B3C" w:rsidRDefault="00334B3C" w:rsidP="00C43AB6">
      <w:pPr>
        <w:pStyle w:val="BodyText"/>
        <w:ind w:left="720"/>
        <w:rPr>
          <w:noProof/>
        </w:rPr>
      </w:pPr>
    </w:p>
    <w:p w14:paraId="24702C69" w14:textId="2F4F32AF" w:rsidR="00334B3C" w:rsidRDefault="00334B3C" w:rsidP="00C43AB6">
      <w:pPr>
        <w:pStyle w:val="BodyText"/>
        <w:ind w:left="720"/>
        <w:rPr>
          <w:noProof/>
        </w:rPr>
      </w:pPr>
    </w:p>
    <w:p w14:paraId="4FE416B5" w14:textId="629D0DA2" w:rsidR="00334B3C" w:rsidRDefault="00334B3C" w:rsidP="00C43AB6">
      <w:pPr>
        <w:pStyle w:val="BodyText"/>
        <w:ind w:left="720"/>
        <w:rPr>
          <w:noProof/>
        </w:rPr>
      </w:pPr>
    </w:p>
    <w:p w14:paraId="7AA72526" w14:textId="787C2A2A" w:rsidR="00334B3C" w:rsidRDefault="00334B3C" w:rsidP="00C43AB6">
      <w:pPr>
        <w:pStyle w:val="BodyText"/>
        <w:ind w:left="720"/>
        <w:rPr>
          <w:noProof/>
        </w:rPr>
      </w:pPr>
    </w:p>
    <w:p w14:paraId="1CC1AFFB" w14:textId="3AC3E83C" w:rsidR="00334B3C" w:rsidRDefault="00334B3C" w:rsidP="00C43AB6">
      <w:pPr>
        <w:pStyle w:val="BodyText"/>
        <w:ind w:left="720"/>
        <w:rPr>
          <w:noProof/>
        </w:rPr>
      </w:pPr>
    </w:p>
    <w:p w14:paraId="2D33FF0A" w14:textId="503724A3" w:rsidR="00334B3C" w:rsidRDefault="00334B3C" w:rsidP="00C43AB6">
      <w:pPr>
        <w:pStyle w:val="BodyText"/>
        <w:ind w:left="720"/>
        <w:rPr>
          <w:noProof/>
        </w:rPr>
      </w:pPr>
    </w:p>
    <w:p w14:paraId="12AE1783" w14:textId="77777777" w:rsidR="00334B3C" w:rsidRDefault="00334B3C" w:rsidP="00C43AB6">
      <w:pPr>
        <w:pStyle w:val="BodyText"/>
        <w:ind w:left="720"/>
        <w:rPr>
          <w:noProof/>
        </w:rPr>
      </w:pPr>
    </w:p>
    <w:p w14:paraId="714812B6" w14:textId="77777777" w:rsidR="007F008B" w:rsidRDefault="007F008B" w:rsidP="00487CF1">
      <w:pPr>
        <w:pStyle w:val="BodyText"/>
        <w:ind w:left="0"/>
        <w:rPr>
          <w:rFonts w:ascii="Arial" w:hAnsi="Arial" w:cs="Arial"/>
          <w:bCs/>
        </w:rPr>
      </w:pPr>
    </w:p>
    <w:p w14:paraId="4E2EF0E5" w14:textId="2FFC2361" w:rsidR="00487CF1" w:rsidRDefault="00487CF1" w:rsidP="00487CF1">
      <w:pPr>
        <w:pStyle w:val="Heading1"/>
        <w:rPr>
          <w:rFonts w:cs="Arial"/>
        </w:rPr>
      </w:pPr>
      <w:bookmarkStart w:id="13" w:name="_Toc353470053"/>
      <w:r w:rsidRPr="001279A8">
        <w:rPr>
          <w:rFonts w:cs="Arial"/>
        </w:rPr>
        <w:t>Deployment View</w:t>
      </w:r>
      <w:bookmarkEnd w:id="13"/>
      <w:r w:rsidRPr="001279A8">
        <w:rPr>
          <w:rFonts w:cs="Arial"/>
        </w:rPr>
        <w:t xml:space="preserve"> </w:t>
      </w:r>
    </w:p>
    <w:p w14:paraId="1A40ADA9" w14:textId="62AA77E3" w:rsidR="00915820" w:rsidRDefault="004A7FBC" w:rsidP="00915820">
      <w:pPr>
        <w:pStyle w:val="BodyText"/>
        <w:ind w:left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Application is packaged as a JAR </w:t>
      </w:r>
      <w:proofErr w:type="gramStart"/>
      <w:r>
        <w:rPr>
          <w:rFonts w:ascii="Arial" w:hAnsi="Arial" w:cs="Arial"/>
          <w:bCs/>
        </w:rPr>
        <w:t>file :</w:t>
      </w:r>
      <w:proofErr w:type="gramEnd"/>
      <w:r>
        <w:rPr>
          <w:rFonts w:ascii="Arial" w:hAnsi="Arial" w:cs="Arial"/>
          <w:bCs/>
        </w:rPr>
        <w:t xml:space="preserve"> </w:t>
      </w:r>
      <w:r w:rsidR="00B45CD8" w:rsidRPr="00B45CD8">
        <w:rPr>
          <w:rFonts w:ascii="Arial" w:hAnsi="Arial" w:cs="Arial"/>
          <w:bCs/>
        </w:rPr>
        <w:t>RecordSystemApp.jar</w:t>
      </w:r>
    </w:p>
    <w:p w14:paraId="40C622F8" w14:textId="0C386654" w:rsidR="00B45CD8" w:rsidRDefault="00B45CD8" w:rsidP="00915820">
      <w:pPr>
        <w:pStyle w:val="BodyText"/>
        <w:ind w:left="0"/>
        <w:rPr>
          <w:rFonts w:ascii="Arial" w:hAnsi="Arial" w:cs="Arial"/>
          <w:bCs/>
        </w:rPr>
      </w:pPr>
    </w:p>
    <w:p w14:paraId="0D96F6E7" w14:textId="6C9299A5" w:rsidR="00B45CD8" w:rsidRDefault="00B45CD8" w:rsidP="00915820">
      <w:pPr>
        <w:pStyle w:val="BodyText"/>
        <w:ind w:left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To Execute the file </w:t>
      </w:r>
      <w:proofErr w:type="gramStart"/>
      <w:r>
        <w:rPr>
          <w:rFonts w:ascii="Arial" w:hAnsi="Arial" w:cs="Arial"/>
          <w:bCs/>
        </w:rPr>
        <w:t>type :</w:t>
      </w:r>
      <w:proofErr w:type="gramEnd"/>
    </w:p>
    <w:p w14:paraId="4F1D3298" w14:textId="2E2AE18A" w:rsidR="00B45CD8" w:rsidRDefault="00B45CD8" w:rsidP="00915820">
      <w:pPr>
        <w:pStyle w:val="BodyText"/>
        <w:ind w:left="0"/>
        <w:rPr>
          <w:rFonts w:ascii="Arial" w:hAnsi="Arial" w:cs="Arial"/>
          <w:bCs/>
        </w:rPr>
      </w:pPr>
    </w:p>
    <w:p w14:paraId="3E1B2953" w14:textId="17837A8F" w:rsidR="00B45CD8" w:rsidRPr="00B45CD8" w:rsidRDefault="00B45CD8" w:rsidP="00915820">
      <w:pPr>
        <w:pStyle w:val="BodyText"/>
        <w:ind w:left="0"/>
        <w:rPr>
          <w:rFonts w:ascii="Courier New" w:hAnsi="Courier New" w:cs="Courier New"/>
          <w:bCs/>
        </w:rPr>
      </w:pPr>
      <w:r w:rsidRPr="00B45CD8">
        <w:rPr>
          <w:rFonts w:ascii="Courier New" w:hAnsi="Courier New" w:cs="Courier New"/>
          <w:bCs/>
        </w:rPr>
        <w:t xml:space="preserve">java -jar RecordSystemApp.jar </w:t>
      </w:r>
      <w:r>
        <w:rPr>
          <w:rFonts w:ascii="Courier New" w:hAnsi="Courier New" w:cs="Courier New"/>
          <w:bCs/>
        </w:rPr>
        <w:t>&lt;</w:t>
      </w:r>
      <w:r w:rsidRPr="00B45CD8">
        <w:rPr>
          <w:rFonts w:ascii="Courier New" w:hAnsi="Courier New" w:cs="Courier New"/>
          <w:bCs/>
          <w:highlight w:val="yellow"/>
        </w:rPr>
        <w:t>config</w:t>
      </w:r>
      <w:r>
        <w:rPr>
          <w:rFonts w:ascii="Courier New" w:hAnsi="Courier New" w:cs="Courier New"/>
          <w:bCs/>
          <w:highlight w:val="yellow"/>
        </w:rPr>
        <w:t xml:space="preserve"> file path&gt;</w:t>
      </w:r>
    </w:p>
    <w:p w14:paraId="7863069C" w14:textId="0A017F38" w:rsidR="00B45CD8" w:rsidRDefault="00B45CD8" w:rsidP="00915820">
      <w:pPr>
        <w:pStyle w:val="BodyText"/>
        <w:ind w:left="0"/>
        <w:rPr>
          <w:rFonts w:ascii="Arial" w:hAnsi="Arial" w:cs="Arial"/>
          <w:bCs/>
        </w:rPr>
      </w:pPr>
    </w:p>
    <w:p w14:paraId="767A3439" w14:textId="77777777" w:rsidR="00B45CD8" w:rsidRPr="00CE1ACB" w:rsidRDefault="00B45CD8" w:rsidP="00915820">
      <w:pPr>
        <w:pStyle w:val="BodyText"/>
        <w:ind w:left="0"/>
        <w:rPr>
          <w:rFonts w:ascii="Arial" w:hAnsi="Arial" w:cs="Arial"/>
          <w:bCs/>
        </w:rPr>
      </w:pPr>
    </w:p>
    <w:p w14:paraId="4C962FF3" w14:textId="2EAEF763" w:rsidR="00E16CBB" w:rsidRDefault="00B45CD8" w:rsidP="00B45CD8">
      <w:pPr>
        <w:pStyle w:val="BodyText"/>
        <w:ind w:left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configuration file should look something below:</w:t>
      </w:r>
    </w:p>
    <w:p w14:paraId="09555BD2" w14:textId="2AB04C60" w:rsidR="00B45CD8" w:rsidRPr="00B45CD8" w:rsidRDefault="00B45CD8" w:rsidP="00B45CD8">
      <w:pPr>
        <w:pStyle w:val="BodyText"/>
        <w:ind w:left="0"/>
        <w:rPr>
          <w:rFonts w:ascii="Courier New" w:hAnsi="Courier New" w:cs="Courier New"/>
          <w:bCs/>
        </w:rPr>
      </w:pP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7082"/>
      </w:tblGrid>
      <w:tr w:rsidR="00B45CD8" w:rsidRPr="00B45CD8" w14:paraId="1921748E" w14:textId="77777777" w:rsidTr="00B45CD8">
        <w:trPr>
          <w:trHeight w:val="2210"/>
        </w:trPr>
        <w:tc>
          <w:tcPr>
            <w:tcW w:w="7082" w:type="dxa"/>
          </w:tcPr>
          <w:p w14:paraId="1D2E5B3B" w14:textId="12CBB0B2" w:rsidR="00B45CD8" w:rsidRPr="00B45CD8" w:rsidRDefault="00B45CD8" w:rsidP="00B45CD8">
            <w:pPr>
              <w:pStyle w:val="BodyText"/>
              <w:ind w:left="0"/>
              <w:rPr>
                <w:rFonts w:ascii="Courier New" w:hAnsi="Courier New" w:cs="Courier New"/>
                <w:bCs/>
              </w:rPr>
            </w:pPr>
            <w:r w:rsidRPr="00B45CD8">
              <w:rPr>
                <w:rFonts w:ascii="Courier New" w:hAnsi="Courier New" w:cs="Courier New"/>
                <w:bCs/>
              </w:rPr>
              <w:t># Application Information</w:t>
            </w:r>
          </w:p>
          <w:p w14:paraId="2F074F4E" w14:textId="77777777" w:rsidR="00B45CD8" w:rsidRPr="00B45CD8" w:rsidRDefault="00B45CD8" w:rsidP="00B45CD8">
            <w:pPr>
              <w:pStyle w:val="BodyText"/>
              <w:ind w:left="0"/>
              <w:rPr>
                <w:rFonts w:ascii="Courier New" w:hAnsi="Courier New" w:cs="Courier New"/>
                <w:bCs/>
              </w:rPr>
            </w:pPr>
            <w:r w:rsidRPr="00B45CD8">
              <w:rPr>
                <w:rFonts w:ascii="Courier New" w:hAnsi="Courier New" w:cs="Courier New"/>
                <w:bCs/>
              </w:rPr>
              <w:t>APP_NAME=Record System App</w:t>
            </w:r>
          </w:p>
          <w:p w14:paraId="467A330F" w14:textId="77777777" w:rsidR="00B45CD8" w:rsidRPr="00B45CD8" w:rsidRDefault="00B45CD8" w:rsidP="00B45CD8">
            <w:pPr>
              <w:pStyle w:val="BodyText"/>
              <w:ind w:left="0"/>
              <w:rPr>
                <w:rFonts w:ascii="Courier New" w:hAnsi="Courier New" w:cs="Courier New"/>
                <w:bCs/>
              </w:rPr>
            </w:pPr>
            <w:r w:rsidRPr="00B45CD8">
              <w:rPr>
                <w:rFonts w:ascii="Courier New" w:hAnsi="Courier New" w:cs="Courier New"/>
                <w:bCs/>
              </w:rPr>
              <w:t>APP_VERSION=Version 1.0</w:t>
            </w:r>
          </w:p>
          <w:p w14:paraId="5905AA7A" w14:textId="77777777" w:rsidR="00B45CD8" w:rsidRPr="00B45CD8" w:rsidRDefault="00B45CD8" w:rsidP="00B45CD8">
            <w:pPr>
              <w:pStyle w:val="BodyText"/>
              <w:ind w:left="0"/>
              <w:rPr>
                <w:rFonts w:ascii="Courier New" w:hAnsi="Courier New" w:cs="Courier New"/>
                <w:bCs/>
              </w:rPr>
            </w:pPr>
            <w:r w:rsidRPr="00B45CD8">
              <w:rPr>
                <w:rFonts w:ascii="Courier New" w:hAnsi="Courier New" w:cs="Courier New"/>
                <w:bCs/>
              </w:rPr>
              <w:t>APP_AUTHOR=TEST USER</w:t>
            </w:r>
          </w:p>
          <w:p w14:paraId="4969F6F7" w14:textId="2B46504B" w:rsidR="00B45CD8" w:rsidRPr="00B45CD8" w:rsidRDefault="00B45CD8" w:rsidP="00B45CD8">
            <w:pPr>
              <w:pStyle w:val="BodyText"/>
              <w:rPr>
                <w:rFonts w:ascii="Courier New" w:hAnsi="Courier New" w:cs="Courier New"/>
                <w:bCs/>
              </w:rPr>
            </w:pPr>
          </w:p>
          <w:p w14:paraId="4383067E" w14:textId="64975478" w:rsidR="00B45CD8" w:rsidRPr="00B45CD8" w:rsidRDefault="00B45CD8" w:rsidP="00B45CD8">
            <w:pPr>
              <w:pStyle w:val="BodyText"/>
              <w:ind w:left="0"/>
              <w:rPr>
                <w:rFonts w:ascii="Courier New" w:hAnsi="Courier New" w:cs="Courier New"/>
                <w:bCs/>
              </w:rPr>
            </w:pPr>
            <w:r w:rsidRPr="00B45CD8">
              <w:rPr>
                <w:rFonts w:ascii="Courier New" w:hAnsi="Courier New" w:cs="Courier New"/>
                <w:bCs/>
              </w:rPr>
              <w:t># Database configuration</w:t>
            </w:r>
          </w:p>
          <w:p w14:paraId="01344A1C" w14:textId="77777777" w:rsidR="00B45CD8" w:rsidRPr="00B45CD8" w:rsidRDefault="00B45CD8" w:rsidP="00B45CD8">
            <w:pPr>
              <w:pStyle w:val="BodyText"/>
              <w:ind w:left="0"/>
              <w:rPr>
                <w:rFonts w:ascii="Courier New" w:hAnsi="Courier New" w:cs="Courier New"/>
                <w:bCs/>
              </w:rPr>
            </w:pPr>
            <w:r w:rsidRPr="00B45CD8">
              <w:rPr>
                <w:rFonts w:ascii="Courier New" w:hAnsi="Courier New" w:cs="Courier New"/>
                <w:bCs/>
              </w:rPr>
              <w:t>DB_URL=</w:t>
            </w:r>
            <w:proofErr w:type="spellStart"/>
            <w:proofErr w:type="gramStart"/>
            <w:r w:rsidRPr="00B45CD8">
              <w:rPr>
                <w:rFonts w:ascii="Courier New" w:hAnsi="Courier New" w:cs="Courier New"/>
                <w:bCs/>
              </w:rPr>
              <w:t>jdbc:mysql</w:t>
            </w:r>
            <w:proofErr w:type="spellEnd"/>
            <w:r w:rsidRPr="00B45CD8">
              <w:rPr>
                <w:rFonts w:ascii="Courier New" w:hAnsi="Courier New" w:cs="Courier New"/>
                <w:bCs/>
              </w:rPr>
              <w:t>://localhost:3306/</w:t>
            </w:r>
            <w:proofErr w:type="spellStart"/>
            <w:r w:rsidRPr="00B45CD8">
              <w:rPr>
                <w:rFonts w:ascii="Courier New" w:hAnsi="Courier New" w:cs="Courier New"/>
                <w:bCs/>
              </w:rPr>
              <w:t>classroom_records</w:t>
            </w:r>
            <w:proofErr w:type="spellEnd"/>
            <w:proofErr w:type="gramEnd"/>
          </w:p>
          <w:p w14:paraId="4E0BC89F" w14:textId="77777777" w:rsidR="00B45CD8" w:rsidRPr="00B45CD8" w:rsidRDefault="00B45CD8" w:rsidP="00B45CD8">
            <w:pPr>
              <w:pStyle w:val="BodyText"/>
              <w:ind w:left="0"/>
              <w:rPr>
                <w:rFonts w:ascii="Courier New" w:hAnsi="Courier New" w:cs="Courier New"/>
                <w:bCs/>
              </w:rPr>
            </w:pPr>
            <w:r w:rsidRPr="00B45CD8">
              <w:rPr>
                <w:rFonts w:ascii="Courier New" w:hAnsi="Courier New" w:cs="Courier New"/>
                <w:bCs/>
              </w:rPr>
              <w:t>DB_USER=root</w:t>
            </w:r>
          </w:p>
          <w:p w14:paraId="6C1267B5" w14:textId="351C5B4C" w:rsidR="00B45CD8" w:rsidRPr="00B45CD8" w:rsidRDefault="00B45CD8" w:rsidP="00B45CD8">
            <w:pPr>
              <w:pStyle w:val="BodyText"/>
              <w:ind w:left="0"/>
              <w:rPr>
                <w:rFonts w:ascii="Courier New" w:hAnsi="Courier New" w:cs="Courier New"/>
                <w:bCs/>
              </w:rPr>
            </w:pPr>
            <w:r w:rsidRPr="00B45CD8">
              <w:rPr>
                <w:rFonts w:ascii="Courier New" w:hAnsi="Courier New" w:cs="Courier New"/>
                <w:bCs/>
              </w:rPr>
              <w:t>DB_PASSWORD=root123</w:t>
            </w:r>
          </w:p>
        </w:tc>
      </w:tr>
    </w:tbl>
    <w:p w14:paraId="486EC47C" w14:textId="77777777" w:rsidR="00B45CD8" w:rsidRDefault="00B45CD8" w:rsidP="00B45CD8">
      <w:pPr>
        <w:pStyle w:val="BodyText"/>
        <w:ind w:left="0"/>
        <w:rPr>
          <w:rFonts w:ascii="Arial" w:hAnsi="Arial" w:cs="Arial"/>
          <w:bCs/>
        </w:rPr>
      </w:pPr>
    </w:p>
    <w:p w14:paraId="36A8E406" w14:textId="20C15713" w:rsidR="00BF2999" w:rsidRDefault="00BF2999" w:rsidP="00E16CBB">
      <w:pPr>
        <w:pStyle w:val="BodyText"/>
        <w:rPr>
          <w:rFonts w:ascii="Arial" w:hAnsi="Arial" w:cs="Arial"/>
          <w:bCs/>
        </w:rPr>
      </w:pPr>
    </w:p>
    <w:p w14:paraId="33FD8AC4" w14:textId="77777777" w:rsidR="00BF2999" w:rsidRPr="001C160B" w:rsidRDefault="00BF2999" w:rsidP="00E16CBB">
      <w:pPr>
        <w:pStyle w:val="BodyText"/>
        <w:rPr>
          <w:rFonts w:ascii="Arial" w:hAnsi="Arial" w:cs="Arial"/>
          <w:bCs/>
        </w:rPr>
      </w:pPr>
    </w:p>
    <w:p w14:paraId="6759A134" w14:textId="058E4948" w:rsidR="00487CF1" w:rsidRPr="001279A8" w:rsidRDefault="00487CF1" w:rsidP="00EA37AE">
      <w:pPr>
        <w:pStyle w:val="BodyText"/>
        <w:ind w:left="0"/>
        <w:rPr>
          <w:rFonts w:ascii="Arial" w:hAnsi="Arial" w:cs="Arial"/>
        </w:rPr>
      </w:pPr>
    </w:p>
    <w:sectPr w:rsidR="00487CF1" w:rsidRPr="001279A8" w:rsidSect="00487CF1">
      <w:headerReference w:type="default" r:id="rId12"/>
      <w:footerReference w:type="default" r:id="rId13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8A6F9" w14:textId="77777777" w:rsidR="00002D59" w:rsidRDefault="00002D59">
      <w:r>
        <w:separator/>
      </w:r>
    </w:p>
  </w:endnote>
  <w:endnote w:type="continuationSeparator" w:id="0">
    <w:p w14:paraId="34B7DBA7" w14:textId="77777777" w:rsidR="00002D59" w:rsidRDefault="00002D59">
      <w:r>
        <w:continuationSeparator/>
      </w:r>
    </w:p>
  </w:endnote>
  <w:endnote w:type="continuationNotice" w:id="1">
    <w:p w14:paraId="1DAB1A36" w14:textId="77777777" w:rsidR="00002D59" w:rsidRDefault="00002D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722F8" w14:textId="77777777" w:rsidR="00115920" w:rsidRDefault="001159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6AED63" wp14:editId="07777777">
              <wp:simplePos x="0" y="0"/>
              <wp:positionH relativeFrom="column">
                <wp:posOffset>22860</wp:posOffset>
              </wp:positionH>
              <wp:positionV relativeFrom="paragraph">
                <wp:posOffset>115570</wp:posOffset>
              </wp:positionV>
              <wp:extent cx="5486400" cy="0"/>
              <wp:effectExtent l="13335" t="10795" r="5715" b="8255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1AF7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.8pt;margin-top:9.1pt;width:6in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Pl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fQQxjMYV0BUpbY2NEiP6tU8a/rdIaWrjqiWx+C3k4HcLGQk71LCxRkoshu+aAYxBPDj&#10;rI6N7QMkTAEdoySnmyT86BGFj9N8Pst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"/>
          </w:pict>
        </mc:Fallback>
      </mc:AlternateContent>
    </w:r>
  </w:p>
  <w:p w14:paraId="1FF92F6B" w14:textId="1EF54E41" w:rsidR="00115920" w:rsidRDefault="00115920">
    <w:pPr>
      <w:pStyle w:val="Footer"/>
      <w:rPr>
        <w:sz w:val="20"/>
      </w:rPr>
    </w:pPr>
    <w:r w:rsidRPr="006E18B0">
      <w:rPr>
        <w:sz w:val="16"/>
        <w:szCs w:val="16"/>
      </w:rPr>
      <w:t>Software Architecture Document (SAD)</w:t>
    </w:r>
    <w:r w:rsidRPr="006E18B0">
      <w:rPr>
        <w:sz w:val="16"/>
        <w:szCs w:val="16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iii</w:t>
    </w:r>
    <w:r>
      <w:rPr>
        <w:rStyle w:val="PageNumber"/>
        <w:sz w:val="20"/>
      </w:rPr>
      <w:fldChar w:fldCharType="end"/>
    </w:r>
    <w:proofErr w:type="gramStart"/>
    <w:r>
      <w:rPr>
        <w:rStyle w:val="PageNumber"/>
        <w:sz w:val="20"/>
      </w:rPr>
      <w:tab/>
      <w:t xml:space="preserve">  </w:t>
    </w:r>
    <w:proofErr w:type="spellStart"/>
    <w:r w:rsidRPr="00115920">
      <w:rPr>
        <w:rStyle w:val="PageNumber"/>
        <w:sz w:val="16"/>
        <w:szCs w:val="16"/>
      </w:rPr>
      <w:t>RecordSystem</w:t>
    </w:r>
    <w:proofErr w:type="spellEnd"/>
    <w:proofErr w:type="gram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C40B8" w14:textId="77777777" w:rsidR="00115920" w:rsidRPr="00377B66" w:rsidRDefault="00115920" w:rsidP="00487CF1">
    <w:pPr>
      <w:pStyle w:val="Footer"/>
      <w:rPr>
        <w:rFonts w:ascii="Arial" w:hAnsi="Arial" w:cs="Arial"/>
        <w:sz w:val="20"/>
      </w:rPr>
    </w:pPr>
    <w:r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F21538D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-44450</wp:posOffset>
              </wp:positionV>
              <wp:extent cx="5486400" cy="0"/>
              <wp:effectExtent l="9525" t="12700" r="9525" b="635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DE6C5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-3.5pt;width:6in;height: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fOi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"/>
          </w:pict>
        </mc:Fallback>
      </mc:AlternateContent>
    </w:r>
    <w:r w:rsidRPr="006E18B0">
      <w:rPr>
        <w:rFonts w:ascii="Arial" w:hAnsi="Arial" w:cs="Arial"/>
        <w:sz w:val="16"/>
        <w:szCs w:val="16"/>
      </w:rPr>
      <w:t>Software Architecture Document (SAD)</w:t>
    </w:r>
    <w:r w:rsidRPr="00377B66">
      <w:rPr>
        <w:rFonts w:ascii="Arial" w:hAnsi="Arial" w:cs="Arial"/>
        <w:sz w:val="20"/>
      </w:rPr>
      <w:tab/>
    </w:r>
    <w:r w:rsidRPr="00377B66">
      <w:rPr>
        <w:rStyle w:val="PageNumber"/>
        <w:rFonts w:ascii="Arial" w:hAnsi="Arial" w:cs="Arial"/>
        <w:sz w:val="20"/>
      </w:rPr>
      <w:fldChar w:fldCharType="begin"/>
    </w:r>
    <w:r w:rsidRPr="00377B66">
      <w:rPr>
        <w:rStyle w:val="PageNumber"/>
        <w:rFonts w:ascii="Arial" w:hAnsi="Arial" w:cs="Arial"/>
        <w:sz w:val="20"/>
      </w:rPr>
      <w:instrText xml:space="preserve"> PAGE </w:instrText>
    </w:r>
    <w:r w:rsidRPr="00377B66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noProof/>
        <w:sz w:val="20"/>
      </w:rPr>
      <w:t>6</w:t>
    </w:r>
    <w:r w:rsidRPr="00377B66">
      <w:rPr>
        <w:rStyle w:val="PageNumber"/>
        <w:rFonts w:ascii="Arial" w:hAnsi="Arial" w:cs="Arial"/>
        <w:sz w:val="20"/>
      </w:rPr>
      <w:fldChar w:fldCharType="end"/>
    </w:r>
    <w:r w:rsidRPr="00377B66">
      <w:rPr>
        <w:rStyle w:val="PageNumber"/>
        <w:rFonts w:ascii="Arial" w:hAnsi="Arial" w:cs="Arial"/>
      </w:rPr>
      <w:tab/>
    </w:r>
    <w:r>
      <w:rPr>
        <w:rStyle w:val="PageNumber"/>
        <w:rFonts w:ascii="Arial" w:hAnsi="Arial" w:cs="Arial"/>
      </w:rPr>
      <w:t xml:space="preserve">   </w:t>
    </w:r>
    <w:r w:rsidRPr="006E18B0">
      <w:rPr>
        <w:rStyle w:val="PageNumber"/>
        <w:rFonts w:ascii="Arial" w:hAnsi="Arial" w:cs="Arial"/>
        <w:sz w:val="16"/>
        <w:szCs w:val="16"/>
      </w:rPr>
      <w:t>Distributed Development Monitoring and Mining</w:t>
    </w:r>
    <w:r>
      <w:rPr>
        <w:rStyle w:val="PageNumber"/>
        <w:rFonts w:ascii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A96E6" w14:textId="77777777" w:rsidR="00002D59" w:rsidRDefault="00002D59">
      <w:r>
        <w:separator/>
      </w:r>
    </w:p>
  </w:footnote>
  <w:footnote w:type="continuationSeparator" w:id="0">
    <w:p w14:paraId="056AE842" w14:textId="77777777" w:rsidR="00002D59" w:rsidRDefault="00002D59">
      <w:r>
        <w:continuationSeparator/>
      </w:r>
    </w:p>
  </w:footnote>
  <w:footnote w:type="continuationNotice" w:id="1">
    <w:p w14:paraId="10772A85" w14:textId="77777777" w:rsidR="00002D59" w:rsidRDefault="00002D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24097" w14:textId="77777777" w:rsidR="00115920" w:rsidRDefault="00115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A1A03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6601D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004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B670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3D881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9E08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18281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D6FC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50C0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FAEA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2E13E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16CE0743"/>
    <w:multiLevelType w:val="multilevel"/>
    <w:tmpl w:val="F8E4F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color w:val="auto"/>
        <w:sz w:val="24"/>
        <w:szCs w:val="24"/>
      </w:rPr>
    </w:lvl>
    <w:lvl w:ilvl="2">
      <w:start w:val="1"/>
      <w:numFmt w:val="decimal"/>
      <w:pStyle w:val="Header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1BFC5BC3"/>
    <w:multiLevelType w:val="hybridMultilevel"/>
    <w:tmpl w:val="AA063A54"/>
    <w:lvl w:ilvl="0" w:tplc="09DA49D8">
      <w:start w:val="1"/>
      <w:numFmt w:val="bullet"/>
      <w:pStyle w:val="Body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0525D8"/>
    <w:multiLevelType w:val="hybridMultilevel"/>
    <w:tmpl w:val="3E908462"/>
    <w:lvl w:ilvl="0" w:tplc="2294C992">
      <w:start w:val="1"/>
      <w:numFmt w:val="lowerLetter"/>
      <w:pStyle w:val="BodyLettered2"/>
      <w:lvlText w:val="%1."/>
      <w:lvlJc w:val="left"/>
      <w:pPr>
        <w:tabs>
          <w:tab w:val="num" w:pos="288"/>
        </w:tabs>
        <w:ind w:left="216" w:hanging="21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88381C"/>
    <w:multiLevelType w:val="hybridMultilevel"/>
    <w:tmpl w:val="BA7EF7CE"/>
    <w:lvl w:ilvl="0" w:tplc="53EAB830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B35B9"/>
    <w:multiLevelType w:val="hybridMultilevel"/>
    <w:tmpl w:val="70CCAFD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 w15:restartNumberingAfterBreak="0">
    <w:nsid w:val="20FB7ECD"/>
    <w:multiLevelType w:val="hybridMultilevel"/>
    <w:tmpl w:val="F5E2A580"/>
    <w:lvl w:ilvl="0" w:tplc="B3844790">
      <w:start w:val="1"/>
      <w:numFmt w:val="decimal"/>
      <w:pStyle w:val="BodyNumbered1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351BF3"/>
    <w:multiLevelType w:val="hybridMultilevel"/>
    <w:tmpl w:val="AE36EED8"/>
    <w:lvl w:ilvl="0" w:tplc="52945F5C">
      <w:start w:val="1"/>
      <w:numFmt w:val="bullet"/>
      <w:pStyle w:val="Body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8E4EA9"/>
    <w:multiLevelType w:val="multilevel"/>
    <w:tmpl w:val="6B2C189C"/>
    <w:lvl w:ilvl="0">
      <w:start w:val="1"/>
      <w:numFmt w:val="decimal"/>
      <w:pStyle w:val="Heading1"/>
      <w:lvlText w:val="%1."/>
      <w:lvlJc w:val="left"/>
      <w:pPr>
        <w:tabs>
          <w:tab w:val="num" w:pos="-173"/>
        </w:tabs>
        <w:ind w:left="36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07"/>
        </w:tabs>
        <w:ind w:left="187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627"/>
        </w:tabs>
        <w:ind w:left="1267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987"/>
        </w:tabs>
        <w:ind w:left="234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147"/>
        </w:tabs>
        <w:ind w:left="205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7"/>
        </w:tabs>
        <w:ind w:left="256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07"/>
        </w:tabs>
        <w:ind w:left="306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27"/>
        </w:tabs>
        <w:ind w:left="357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07"/>
        </w:tabs>
        <w:ind w:left="4147" w:hanging="1440"/>
      </w:pPr>
      <w:rPr>
        <w:rFonts w:hint="default"/>
      </w:rPr>
    </w:lvl>
  </w:abstractNum>
  <w:abstractNum w:abstractNumId="19" w15:restartNumberingAfterBreak="0">
    <w:nsid w:val="327F5CE7"/>
    <w:multiLevelType w:val="hybridMultilevel"/>
    <w:tmpl w:val="7BC4ADCC"/>
    <w:lvl w:ilvl="0" w:tplc="F4063DB8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0041DE2"/>
    <w:multiLevelType w:val="hybridMultilevel"/>
    <w:tmpl w:val="257E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F34E9"/>
    <w:multiLevelType w:val="hybridMultilevel"/>
    <w:tmpl w:val="1D64D0EA"/>
    <w:lvl w:ilvl="0" w:tplc="8B8C20AA">
      <w:start w:val="1"/>
      <w:numFmt w:val="decimal"/>
      <w:pStyle w:val="BodyNumbered2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7A60BA"/>
    <w:multiLevelType w:val="hybridMultilevel"/>
    <w:tmpl w:val="BCF0BD66"/>
    <w:lvl w:ilvl="0" w:tplc="AAF4FE5A">
      <w:start w:val="1"/>
      <w:numFmt w:val="none"/>
      <w:pStyle w:val="Note1"/>
      <w:lvlText w:val="NOTE:"/>
      <w:lvlJc w:val="left"/>
      <w:pPr>
        <w:tabs>
          <w:tab w:val="num" w:pos="1008"/>
        </w:tabs>
        <w:ind w:left="936" w:hanging="936"/>
      </w:pPr>
      <w:rPr>
        <w:rFonts w:ascii="Arial" w:hAnsi="Arial" w:hint="default"/>
        <w:b/>
        <w:i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892BA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43BA6D60"/>
    <w:multiLevelType w:val="hybridMultilevel"/>
    <w:tmpl w:val="E1AAFA64"/>
    <w:lvl w:ilvl="0" w:tplc="829ADBC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4A811DE"/>
    <w:multiLevelType w:val="hybridMultilevel"/>
    <w:tmpl w:val="283AA1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345308"/>
    <w:multiLevelType w:val="hybridMultilevel"/>
    <w:tmpl w:val="86CA7044"/>
    <w:lvl w:ilvl="0" w:tplc="7D1AC174">
      <w:start w:val="1"/>
      <w:numFmt w:val="lowerLetter"/>
      <w:pStyle w:val="BodyLettered3"/>
      <w:lvlText w:val="%1."/>
      <w:lvlJc w:val="left"/>
      <w:pPr>
        <w:tabs>
          <w:tab w:val="num" w:pos="288"/>
        </w:tabs>
        <w:ind w:left="216" w:hanging="21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5C5DF1"/>
    <w:multiLevelType w:val="hybridMultilevel"/>
    <w:tmpl w:val="CAF80B08"/>
    <w:lvl w:ilvl="0" w:tplc="7ECA6974">
      <w:start w:val="1"/>
      <w:numFmt w:val="lowerLetter"/>
      <w:pStyle w:val="BodyLettered1"/>
      <w:lvlText w:val="%1."/>
      <w:lvlJc w:val="left"/>
      <w:pPr>
        <w:tabs>
          <w:tab w:val="num" w:pos="288"/>
        </w:tabs>
        <w:ind w:left="216" w:hanging="21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9D2231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B435F46"/>
    <w:multiLevelType w:val="hybridMultilevel"/>
    <w:tmpl w:val="F0CE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52953"/>
    <w:multiLevelType w:val="hybridMultilevel"/>
    <w:tmpl w:val="19F2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75467"/>
    <w:multiLevelType w:val="hybridMultilevel"/>
    <w:tmpl w:val="1D3A8CE2"/>
    <w:lvl w:ilvl="0" w:tplc="3F063F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33D6780"/>
    <w:multiLevelType w:val="hybridMultilevel"/>
    <w:tmpl w:val="EABE3E18"/>
    <w:lvl w:ilvl="0" w:tplc="04090001">
      <w:start w:val="1"/>
      <w:numFmt w:val="bullet"/>
      <w:pStyle w:val="heading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9A1BC5"/>
    <w:multiLevelType w:val="hybridMultilevel"/>
    <w:tmpl w:val="3612DB56"/>
    <w:lvl w:ilvl="0" w:tplc="04090001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abstractNum w:abstractNumId="34" w15:restartNumberingAfterBreak="0">
    <w:nsid w:val="79F74CD3"/>
    <w:multiLevelType w:val="hybridMultilevel"/>
    <w:tmpl w:val="0FBC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C2CA6"/>
    <w:multiLevelType w:val="hybridMultilevel"/>
    <w:tmpl w:val="33E89290"/>
    <w:lvl w:ilvl="0" w:tplc="27B6E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EEF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343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2B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36B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E9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563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29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443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116E7"/>
    <w:multiLevelType w:val="hybridMultilevel"/>
    <w:tmpl w:val="1FE26382"/>
    <w:lvl w:ilvl="0" w:tplc="126AC1F6">
      <w:start w:val="1"/>
      <w:numFmt w:val="bullet"/>
      <w:pStyle w:val="BulletListHidden3"/>
      <w:lvlText w:val=""/>
      <w:lvlJc w:val="left"/>
      <w:pPr>
        <w:tabs>
          <w:tab w:val="num" w:pos="1260"/>
        </w:tabs>
        <w:ind w:left="1224" w:hanging="3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7"/>
  </w:num>
  <w:num w:numId="3">
    <w:abstractNumId w:val="32"/>
  </w:num>
  <w:num w:numId="4">
    <w:abstractNumId w:val="11"/>
    <w:lvlOverride w:ilvl="0">
      <w:startOverride w:val="6"/>
    </w:lvlOverride>
    <w:lvlOverride w:ilvl="1">
      <w:startOverride w:val="1"/>
    </w:lvlOverride>
    <w:lvlOverride w:ilvl="2">
      <w:startOverride w:val="2"/>
    </w:lvlOverride>
  </w:num>
  <w:num w:numId="5">
    <w:abstractNumId w:val="22"/>
  </w:num>
  <w:num w:numId="6">
    <w:abstractNumId w:val="18"/>
  </w:num>
  <w:num w:numId="7">
    <w:abstractNumId w:val="14"/>
  </w:num>
  <w:num w:numId="8">
    <w:abstractNumId w:val="17"/>
  </w:num>
  <w:num w:numId="9">
    <w:abstractNumId w:val="12"/>
  </w:num>
  <w:num w:numId="10">
    <w:abstractNumId w:val="19"/>
  </w:num>
  <w:num w:numId="11">
    <w:abstractNumId w:val="9"/>
  </w:num>
  <w:num w:numId="12">
    <w:abstractNumId w:val="16"/>
  </w:num>
  <w:num w:numId="13">
    <w:abstractNumId w:val="21"/>
  </w:num>
  <w:num w:numId="14">
    <w:abstractNumId w:val="24"/>
  </w:num>
  <w:num w:numId="15">
    <w:abstractNumId w:val="27"/>
  </w:num>
  <w:num w:numId="16">
    <w:abstractNumId w:val="13"/>
  </w:num>
  <w:num w:numId="17">
    <w:abstractNumId w:val="26"/>
  </w:num>
  <w:num w:numId="18">
    <w:abstractNumId w:val="10"/>
  </w:num>
  <w:num w:numId="19">
    <w:abstractNumId w:val="28"/>
  </w:num>
  <w:num w:numId="20">
    <w:abstractNumId w:val="23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33"/>
  </w:num>
  <w:num w:numId="30">
    <w:abstractNumId w:val="29"/>
  </w:num>
  <w:num w:numId="31">
    <w:abstractNumId w:val="30"/>
  </w:num>
  <w:num w:numId="32">
    <w:abstractNumId w:val="34"/>
  </w:num>
  <w:num w:numId="33">
    <w:abstractNumId w:val="20"/>
  </w:num>
  <w:num w:numId="34">
    <w:abstractNumId w:val="31"/>
  </w:num>
  <w:num w:numId="35">
    <w:abstractNumId w:val="25"/>
  </w:num>
  <w:num w:numId="36">
    <w:abstractNumId w:val="15"/>
  </w:num>
  <w:num w:numId="37">
    <w:abstractNumId w:val="35"/>
  </w:num>
  <w:num w:numId="38">
    <w:abstractNumId w:val="1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9" w:dllVersion="512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43"/>
    <w:rsid w:val="0000039F"/>
    <w:rsid w:val="00002D59"/>
    <w:rsid w:val="00007727"/>
    <w:rsid w:val="0001139D"/>
    <w:rsid w:val="0001297C"/>
    <w:rsid w:val="00015B2F"/>
    <w:rsid w:val="0002421C"/>
    <w:rsid w:val="00025E13"/>
    <w:rsid w:val="00026F1A"/>
    <w:rsid w:val="0003622F"/>
    <w:rsid w:val="000364E0"/>
    <w:rsid w:val="00036989"/>
    <w:rsid w:val="000401C0"/>
    <w:rsid w:val="00046B50"/>
    <w:rsid w:val="00047DC9"/>
    <w:rsid w:val="00050648"/>
    <w:rsid w:val="0005331E"/>
    <w:rsid w:val="00055509"/>
    <w:rsid w:val="000646BA"/>
    <w:rsid w:val="00065D2D"/>
    <w:rsid w:val="00074407"/>
    <w:rsid w:val="0008344C"/>
    <w:rsid w:val="000855CF"/>
    <w:rsid w:val="0009666D"/>
    <w:rsid w:val="000A4F90"/>
    <w:rsid w:val="000A7B00"/>
    <w:rsid w:val="000B599F"/>
    <w:rsid w:val="000C18BD"/>
    <w:rsid w:val="000C1D95"/>
    <w:rsid w:val="000C77F0"/>
    <w:rsid w:val="000C7EA2"/>
    <w:rsid w:val="000D1A97"/>
    <w:rsid w:val="000D5F8D"/>
    <w:rsid w:val="000E5FBC"/>
    <w:rsid w:val="000F1CD6"/>
    <w:rsid w:val="001034F6"/>
    <w:rsid w:val="00105154"/>
    <w:rsid w:val="001055CC"/>
    <w:rsid w:val="0011065C"/>
    <w:rsid w:val="00115920"/>
    <w:rsid w:val="00122D3E"/>
    <w:rsid w:val="00134718"/>
    <w:rsid w:val="001403ED"/>
    <w:rsid w:val="00140724"/>
    <w:rsid w:val="00153183"/>
    <w:rsid w:val="00153BA5"/>
    <w:rsid w:val="00162005"/>
    <w:rsid w:val="00162D9C"/>
    <w:rsid w:val="001677B9"/>
    <w:rsid w:val="00170B1F"/>
    <w:rsid w:val="0017478E"/>
    <w:rsid w:val="00185994"/>
    <w:rsid w:val="00190CD1"/>
    <w:rsid w:val="00190F3E"/>
    <w:rsid w:val="00191C8E"/>
    <w:rsid w:val="001945B5"/>
    <w:rsid w:val="001946E7"/>
    <w:rsid w:val="00194C9B"/>
    <w:rsid w:val="001B2C3A"/>
    <w:rsid w:val="001B47B3"/>
    <w:rsid w:val="001B485E"/>
    <w:rsid w:val="001B5687"/>
    <w:rsid w:val="001C160B"/>
    <w:rsid w:val="001C290A"/>
    <w:rsid w:val="001C65D3"/>
    <w:rsid w:val="001D4B1C"/>
    <w:rsid w:val="001D583B"/>
    <w:rsid w:val="001D67ED"/>
    <w:rsid w:val="001D7AD8"/>
    <w:rsid w:val="001E07C1"/>
    <w:rsid w:val="001F53E1"/>
    <w:rsid w:val="0020170D"/>
    <w:rsid w:val="00204D66"/>
    <w:rsid w:val="00210E55"/>
    <w:rsid w:val="00212AB9"/>
    <w:rsid w:val="0022220E"/>
    <w:rsid w:val="002233C8"/>
    <w:rsid w:val="002254BA"/>
    <w:rsid w:val="002260D2"/>
    <w:rsid w:val="002325CE"/>
    <w:rsid w:val="00235269"/>
    <w:rsid w:val="00254CC7"/>
    <w:rsid w:val="00260EFC"/>
    <w:rsid w:val="00261369"/>
    <w:rsid w:val="00263856"/>
    <w:rsid w:val="00264B47"/>
    <w:rsid w:val="0027104C"/>
    <w:rsid w:val="00274840"/>
    <w:rsid w:val="00280C32"/>
    <w:rsid w:val="00282155"/>
    <w:rsid w:val="00283E71"/>
    <w:rsid w:val="00293237"/>
    <w:rsid w:val="00296103"/>
    <w:rsid w:val="002A1692"/>
    <w:rsid w:val="002A7086"/>
    <w:rsid w:val="002E01A8"/>
    <w:rsid w:val="002E022A"/>
    <w:rsid w:val="002E61CE"/>
    <w:rsid w:val="002F514D"/>
    <w:rsid w:val="002F61E4"/>
    <w:rsid w:val="002F626F"/>
    <w:rsid w:val="002F6FD0"/>
    <w:rsid w:val="00300C5D"/>
    <w:rsid w:val="00302B47"/>
    <w:rsid w:val="00303266"/>
    <w:rsid w:val="00306924"/>
    <w:rsid w:val="003125CF"/>
    <w:rsid w:val="003175EA"/>
    <w:rsid w:val="00327FB4"/>
    <w:rsid w:val="00330172"/>
    <w:rsid w:val="0033079D"/>
    <w:rsid w:val="003333B4"/>
    <w:rsid w:val="00334B3C"/>
    <w:rsid w:val="00352A09"/>
    <w:rsid w:val="00352CA9"/>
    <w:rsid w:val="0035490A"/>
    <w:rsid w:val="00355756"/>
    <w:rsid w:val="00362805"/>
    <w:rsid w:val="00364063"/>
    <w:rsid w:val="00364922"/>
    <w:rsid w:val="0036533D"/>
    <w:rsid w:val="003731AF"/>
    <w:rsid w:val="00374531"/>
    <w:rsid w:val="00391B2B"/>
    <w:rsid w:val="00394C99"/>
    <w:rsid w:val="00397EC9"/>
    <w:rsid w:val="003A5728"/>
    <w:rsid w:val="003A6518"/>
    <w:rsid w:val="003C19A8"/>
    <w:rsid w:val="003C548C"/>
    <w:rsid w:val="003D218C"/>
    <w:rsid w:val="003D3249"/>
    <w:rsid w:val="003D378B"/>
    <w:rsid w:val="003D6545"/>
    <w:rsid w:val="003E3212"/>
    <w:rsid w:val="003E4C30"/>
    <w:rsid w:val="003E5EF0"/>
    <w:rsid w:val="003F212B"/>
    <w:rsid w:val="003F2981"/>
    <w:rsid w:val="003F2EB4"/>
    <w:rsid w:val="00410449"/>
    <w:rsid w:val="004205A1"/>
    <w:rsid w:val="004244D1"/>
    <w:rsid w:val="00425313"/>
    <w:rsid w:val="00447510"/>
    <w:rsid w:val="00452160"/>
    <w:rsid w:val="00457EDE"/>
    <w:rsid w:val="00473A47"/>
    <w:rsid w:val="004819DF"/>
    <w:rsid w:val="00486151"/>
    <w:rsid w:val="00487CF1"/>
    <w:rsid w:val="00494FB8"/>
    <w:rsid w:val="004961F7"/>
    <w:rsid w:val="004969FE"/>
    <w:rsid w:val="004A2BD0"/>
    <w:rsid w:val="004A7FBC"/>
    <w:rsid w:val="004B1D9E"/>
    <w:rsid w:val="004B41D5"/>
    <w:rsid w:val="004C21DB"/>
    <w:rsid w:val="004C3A81"/>
    <w:rsid w:val="004C3C8F"/>
    <w:rsid w:val="004C46A5"/>
    <w:rsid w:val="004C4D35"/>
    <w:rsid w:val="004C53EF"/>
    <w:rsid w:val="004C7515"/>
    <w:rsid w:val="004E409B"/>
    <w:rsid w:val="004E73F6"/>
    <w:rsid w:val="004F247E"/>
    <w:rsid w:val="004F3D58"/>
    <w:rsid w:val="004F6762"/>
    <w:rsid w:val="004F7366"/>
    <w:rsid w:val="0050006F"/>
    <w:rsid w:val="00500D60"/>
    <w:rsid w:val="0051388B"/>
    <w:rsid w:val="00524589"/>
    <w:rsid w:val="00530BC1"/>
    <w:rsid w:val="00531164"/>
    <w:rsid w:val="005348A1"/>
    <w:rsid w:val="00535EDC"/>
    <w:rsid w:val="00542A89"/>
    <w:rsid w:val="0054690A"/>
    <w:rsid w:val="00547C43"/>
    <w:rsid w:val="005505C2"/>
    <w:rsid w:val="0055693F"/>
    <w:rsid w:val="00566404"/>
    <w:rsid w:val="00572B3D"/>
    <w:rsid w:val="0058019B"/>
    <w:rsid w:val="00591111"/>
    <w:rsid w:val="00591832"/>
    <w:rsid w:val="00593BD0"/>
    <w:rsid w:val="00595BA9"/>
    <w:rsid w:val="00596426"/>
    <w:rsid w:val="00596D00"/>
    <w:rsid w:val="005A549E"/>
    <w:rsid w:val="005A683B"/>
    <w:rsid w:val="005B07C5"/>
    <w:rsid w:val="005B3993"/>
    <w:rsid w:val="005B61F6"/>
    <w:rsid w:val="005C5C13"/>
    <w:rsid w:val="005D2062"/>
    <w:rsid w:val="005D59C7"/>
    <w:rsid w:val="005E330F"/>
    <w:rsid w:val="005E7A05"/>
    <w:rsid w:val="0060768C"/>
    <w:rsid w:val="006100CA"/>
    <w:rsid w:val="0062029D"/>
    <w:rsid w:val="0062474B"/>
    <w:rsid w:val="00627746"/>
    <w:rsid w:val="00634680"/>
    <w:rsid w:val="00642C74"/>
    <w:rsid w:val="00645C7B"/>
    <w:rsid w:val="00657314"/>
    <w:rsid w:val="00657EA7"/>
    <w:rsid w:val="00674593"/>
    <w:rsid w:val="006763A5"/>
    <w:rsid w:val="0068121B"/>
    <w:rsid w:val="006843D7"/>
    <w:rsid w:val="00687F4C"/>
    <w:rsid w:val="00691C70"/>
    <w:rsid w:val="00694B10"/>
    <w:rsid w:val="006A1BDC"/>
    <w:rsid w:val="006A528D"/>
    <w:rsid w:val="006B1263"/>
    <w:rsid w:val="006C4B13"/>
    <w:rsid w:val="006E08B0"/>
    <w:rsid w:val="006E18B0"/>
    <w:rsid w:val="006E34C6"/>
    <w:rsid w:val="006E542A"/>
    <w:rsid w:val="006E5FAC"/>
    <w:rsid w:val="006E66F9"/>
    <w:rsid w:val="006E6EF9"/>
    <w:rsid w:val="006F111E"/>
    <w:rsid w:val="006F5210"/>
    <w:rsid w:val="006F5924"/>
    <w:rsid w:val="00702A3D"/>
    <w:rsid w:val="00703C12"/>
    <w:rsid w:val="00710B0E"/>
    <w:rsid w:val="007144BB"/>
    <w:rsid w:val="00716515"/>
    <w:rsid w:val="00717482"/>
    <w:rsid w:val="00721C07"/>
    <w:rsid w:val="00727CF1"/>
    <w:rsid w:val="0073004E"/>
    <w:rsid w:val="00753FA4"/>
    <w:rsid w:val="00771CFE"/>
    <w:rsid w:val="00773C4C"/>
    <w:rsid w:val="007767D7"/>
    <w:rsid w:val="00781072"/>
    <w:rsid w:val="00782632"/>
    <w:rsid w:val="00786426"/>
    <w:rsid w:val="00790E69"/>
    <w:rsid w:val="007937A5"/>
    <w:rsid w:val="0079514F"/>
    <w:rsid w:val="007A04AC"/>
    <w:rsid w:val="007A144E"/>
    <w:rsid w:val="007A2904"/>
    <w:rsid w:val="007B46AB"/>
    <w:rsid w:val="007B50A1"/>
    <w:rsid w:val="007C138A"/>
    <w:rsid w:val="007D5479"/>
    <w:rsid w:val="007E57D1"/>
    <w:rsid w:val="007F008B"/>
    <w:rsid w:val="007F25BA"/>
    <w:rsid w:val="007F2E33"/>
    <w:rsid w:val="007F3059"/>
    <w:rsid w:val="007F46E2"/>
    <w:rsid w:val="007F4EF8"/>
    <w:rsid w:val="00801157"/>
    <w:rsid w:val="0081746E"/>
    <w:rsid w:val="00823FFC"/>
    <w:rsid w:val="008250F8"/>
    <w:rsid w:val="00834655"/>
    <w:rsid w:val="00845DCE"/>
    <w:rsid w:val="00855D43"/>
    <w:rsid w:val="00863014"/>
    <w:rsid w:val="00863DA8"/>
    <w:rsid w:val="00866A72"/>
    <w:rsid w:val="0087056C"/>
    <w:rsid w:val="00871AFB"/>
    <w:rsid w:val="00871F97"/>
    <w:rsid w:val="00872511"/>
    <w:rsid w:val="00873218"/>
    <w:rsid w:val="008767FF"/>
    <w:rsid w:val="00882150"/>
    <w:rsid w:val="008851DF"/>
    <w:rsid w:val="008946C3"/>
    <w:rsid w:val="008A10A7"/>
    <w:rsid w:val="008B110E"/>
    <w:rsid w:val="008C36E7"/>
    <w:rsid w:val="008C5EDF"/>
    <w:rsid w:val="008C637B"/>
    <w:rsid w:val="008C7927"/>
    <w:rsid w:val="008D3DFC"/>
    <w:rsid w:val="008D68B2"/>
    <w:rsid w:val="008D6F66"/>
    <w:rsid w:val="008D7220"/>
    <w:rsid w:val="008D7F0F"/>
    <w:rsid w:val="008E6741"/>
    <w:rsid w:val="008F4FE5"/>
    <w:rsid w:val="008F6F7F"/>
    <w:rsid w:val="0090087F"/>
    <w:rsid w:val="00904764"/>
    <w:rsid w:val="00911789"/>
    <w:rsid w:val="00915820"/>
    <w:rsid w:val="00921129"/>
    <w:rsid w:val="00921CD7"/>
    <w:rsid w:val="00922A6E"/>
    <w:rsid w:val="00925389"/>
    <w:rsid w:val="00933EF5"/>
    <w:rsid w:val="00934D5E"/>
    <w:rsid w:val="00937921"/>
    <w:rsid w:val="00937E64"/>
    <w:rsid w:val="009407FD"/>
    <w:rsid w:val="00941C34"/>
    <w:rsid w:val="00942CB9"/>
    <w:rsid w:val="009446AC"/>
    <w:rsid w:val="00947366"/>
    <w:rsid w:val="00952F41"/>
    <w:rsid w:val="00956A6C"/>
    <w:rsid w:val="00990719"/>
    <w:rsid w:val="00991A3C"/>
    <w:rsid w:val="00992DEA"/>
    <w:rsid w:val="009A51F9"/>
    <w:rsid w:val="009B1DCC"/>
    <w:rsid w:val="009B47F7"/>
    <w:rsid w:val="009C3022"/>
    <w:rsid w:val="009C4830"/>
    <w:rsid w:val="009C54EB"/>
    <w:rsid w:val="009D34BA"/>
    <w:rsid w:val="009E24F9"/>
    <w:rsid w:val="009E41DF"/>
    <w:rsid w:val="009E6914"/>
    <w:rsid w:val="009F5B14"/>
    <w:rsid w:val="00A01F5F"/>
    <w:rsid w:val="00A0633C"/>
    <w:rsid w:val="00A07620"/>
    <w:rsid w:val="00A07D08"/>
    <w:rsid w:val="00A162AC"/>
    <w:rsid w:val="00A26F1D"/>
    <w:rsid w:val="00A331B3"/>
    <w:rsid w:val="00A3468B"/>
    <w:rsid w:val="00A45AEE"/>
    <w:rsid w:val="00A45E77"/>
    <w:rsid w:val="00A46F29"/>
    <w:rsid w:val="00A52D02"/>
    <w:rsid w:val="00A56C52"/>
    <w:rsid w:val="00A64B08"/>
    <w:rsid w:val="00A64D47"/>
    <w:rsid w:val="00A66033"/>
    <w:rsid w:val="00A678CE"/>
    <w:rsid w:val="00A73583"/>
    <w:rsid w:val="00A74136"/>
    <w:rsid w:val="00A81E13"/>
    <w:rsid w:val="00A90739"/>
    <w:rsid w:val="00A95E47"/>
    <w:rsid w:val="00AA234E"/>
    <w:rsid w:val="00AA4DCA"/>
    <w:rsid w:val="00AB3745"/>
    <w:rsid w:val="00AB3DAD"/>
    <w:rsid w:val="00AD4B1E"/>
    <w:rsid w:val="00AE16DA"/>
    <w:rsid w:val="00AE21A4"/>
    <w:rsid w:val="00AE5D94"/>
    <w:rsid w:val="00AF2190"/>
    <w:rsid w:val="00B001B5"/>
    <w:rsid w:val="00B008A2"/>
    <w:rsid w:val="00B04AA8"/>
    <w:rsid w:val="00B16DF3"/>
    <w:rsid w:val="00B17F8A"/>
    <w:rsid w:val="00B3691B"/>
    <w:rsid w:val="00B44545"/>
    <w:rsid w:val="00B45C17"/>
    <w:rsid w:val="00B45CD8"/>
    <w:rsid w:val="00B46380"/>
    <w:rsid w:val="00B471AA"/>
    <w:rsid w:val="00B47E31"/>
    <w:rsid w:val="00B50A75"/>
    <w:rsid w:val="00B50BC7"/>
    <w:rsid w:val="00B55655"/>
    <w:rsid w:val="00B57A12"/>
    <w:rsid w:val="00B70D37"/>
    <w:rsid w:val="00B7174A"/>
    <w:rsid w:val="00B7297E"/>
    <w:rsid w:val="00B8251F"/>
    <w:rsid w:val="00B84938"/>
    <w:rsid w:val="00B85831"/>
    <w:rsid w:val="00B85C3D"/>
    <w:rsid w:val="00B85D4B"/>
    <w:rsid w:val="00B8793A"/>
    <w:rsid w:val="00B914F0"/>
    <w:rsid w:val="00B928D0"/>
    <w:rsid w:val="00B935D5"/>
    <w:rsid w:val="00BA2F63"/>
    <w:rsid w:val="00BB22F5"/>
    <w:rsid w:val="00BB4B1C"/>
    <w:rsid w:val="00BB4C0B"/>
    <w:rsid w:val="00BB7D39"/>
    <w:rsid w:val="00BC493F"/>
    <w:rsid w:val="00BF087A"/>
    <w:rsid w:val="00BF295A"/>
    <w:rsid w:val="00BF2999"/>
    <w:rsid w:val="00BF5A50"/>
    <w:rsid w:val="00C11753"/>
    <w:rsid w:val="00C20445"/>
    <w:rsid w:val="00C23409"/>
    <w:rsid w:val="00C3060A"/>
    <w:rsid w:val="00C32B82"/>
    <w:rsid w:val="00C43AB6"/>
    <w:rsid w:val="00C4526F"/>
    <w:rsid w:val="00C454EB"/>
    <w:rsid w:val="00C45513"/>
    <w:rsid w:val="00C457E9"/>
    <w:rsid w:val="00C52C68"/>
    <w:rsid w:val="00C54189"/>
    <w:rsid w:val="00C62412"/>
    <w:rsid w:val="00C64983"/>
    <w:rsid w:val="00C7557C"/>
    <w:rsid w:val="00C77F29"/>
    <w:rsid w:val="00C84C7C"/>
    <w:rsid w:val="00C90C95"/>
    <w:rsid w:val="00C96C97"/>
    <w:rsid w:val="00CA309B"/>
    <w:rsid w:val="00CA38AA"/>
    <w:rsid w:val="00CA5716"/>
    <w:rsid w:val="00CB3ECE"/>
    <w:rsid w:val="00CB50EB"/>
    <w:rsid w:val="00CB5BE6"/>
    <w:rsid w:val="00CB6F81"/>
    <w:rsid w:val="00CC0D57"/>
    <w:rsid w:val="00CC138E"/>
    <w:rsid w:val="00CC288E"/>
    <w:rsid w:val="00CC5C38"/>
    <w:rsid w:val="00CC7F62"/>
    <w:rsid w:val="00CE1ACB"/>
    <w:rsid w:val="00CE3C43"/>
    <w:rsid w:val="00CE6D4F"/>
    <w:rsid w:val="00D00781"/>
    <w:rsid w:val="00D041D7"/>
    <w:rsid w:val="00D21074"/>
    <w:rsid w:val="00D3415A"/>
    <w:rsid w:val="00D43D6C"/>
    <w:rsid w:val="00D542EE"/>
    <w:rsid w:val="00D7683B"/>
    <w:rsid w:val="00D81B2D"/>
    <w:rsid w:val="00D85E3F"/>
    <w:rsid w:val="00D96F78"/>
    <w:rsid w:val="00DA0D8F"/>
    <w:rsid w:val="00DB1856"/>
    <w:rsid w:val="00DB57B9"/>
    <w:rsid w:val="00DB7498"/>
    <w:rsid w:val="00DB7AE7"/>
    <w:rsid w:val="00DC1465"/>
    <w:rsid w:val="00DC4764"/>
    <w:rsid w:val="00DC6FCF"/>
    <w:rsid w:val="00DD7893"/>
    <w:rsid w:val="00DD796F"/>
    <w:rsid w:val="00DE4439"/>
    <w:rsid w:val="00DE459B"/>
    <w:rsid w:val="00DF205B"/>
    <w:rsid w:val="00DF37ED"/>
    <w:rsid w:val="00DF5FD9"/>
    <w:rsid w:val="00DF7230"/>
    <w:rsid w:val="00E03AA6"/>
    <w:rsid w:val="00E07857"/>
    <w:rsid w:val="00E16C92"/>
    <w:rsid w:val="00E16CBB"/>
    <w:rsid w:val="00E22353"/>
    <w:rsid w:val="00E304C9"/>
    <w:rsid w:val="00E3157D"/>
    <w:rsid w:val="00E40406"/>
    <w:rsid w:val="00E41C3C"/>
    <w:rsid w:val="00E51135"/>
    <w:rsid w:val="00E5272C"/>
    <w:rsid w:val="00E541E8"/>
    <w:rsid w:val="00E55D2B"/>
    <w:rsid w:val="00E71794"/>
    <w:rsid w:val="00E72299"/>
    <w:rsid w:val="00E755B7"/>
    <w:rsid w:val="00E814FC"/>
    <w:rsid w:val="00E84D2B"/>
    <w:rsid w:val="00E859E3"/>
    <w:rsid w:val="00EA011F"/>
    <w:rsid w:val="00EA1F6F"/>
    <w:rsid w:val="00EA37AE"/>
    <w:rsid w:val="00EA7DED"/>
    <w:rsid w:val="00EB63A1"/>
    <w:rsid w:val="00ED08B5"/>
    <w:rsid w:val="00ED2C10"/>
    <w:rsid w:val="00ED74B0"/>
    <w:rsid w:val="00EE2F22"/>
    <w:rsid w:val="00EE728E"/>
    <w:rsid w:val="00EF0EFB"/>
    <w:rsid w:val="00EF4B08"/>
    <w:rsid w:val="00F00B57"/>
    <w:rsid w:val="00F00FCB"/>
    <w:rsid w:val="00F05638"/>
    <w:rsid w:val="00F106AA"/>
    <w:rsid w:val="00F13EE8"/>
    <w:rsid w:val="00F14400"/>
    <w:rsid w:val="00F21545"/>
    <w:rsid w:val="00F218B5"/>
    <w:rsid w:val="00F31D04"/>
    <w:rsid w:val="00F440E7"/>
    <w:rsid w:val="00F45FE9"/>
    <w:rsid w:val="00F47291"/>
    <w:rsid w:val="00F508F1"/>
    <w:rsid w:val="00F53000"/>
    <w:rsid w:val="00F534F8"/>
    <w:rsid w:val="00F54AB9"/>
    <w:rsid w:val="00F55039"/>
    <w:rsid w:val="00F56D57"/>
    <w:rsid w:val="00F57D4A"/>
    <w:rsid w:val="00F60013"/>
    <w:rsid w:val="00F61E4F"/>
    <w:rsid w:val="00F64548"/>
    <w:rsid w:val="00F67034"/>
    <w:rsid w:val="00F82A5D"/>
    <w:rsid w:val="00F84161"/>
    <w:rsid w:val="00F91D1D"/>
    <w:rsid w:val="00F94781"/>
    <w:rsid w:val="00F96B92"/>
    <w:rsid w:val="00FA1D0F"/>
    <w:rsid w:val="00FA49DA"/>
    <w:rsid w:val="00FC1C49"/>
    <w:rsid w:val="00FC57A2"/>
    <w:rsid w:val="00FD6780"/>
    <w:rsid w:val="00FD7523"/>
    <w:rsid w:val="00FF0272"/>
    <w:rsid w:val="00FF4E98"/>
    <w:rsid w:val="00FF5022"/>
    <w:rsid w:val="020AB91F"/>
    <w:rsid w:val="043666B7"/>
    <w:rsid w:val="061C2933"/>
    <w:rsid w:val="0E1339B5"/>
    <w:rsid w:val="0FD83F55"/>
    <w:rsid w:val="104DCA33"/>
    <w:rsid w:val="109DA216"/>
    <w:rsid w:val="1370D638"/>
    <w:rsid w:val="14209E1D"/>
    <w:rsid w:val="15583996"/>
    <w:rsid w:val="16FFC469"/>
    <w:rsid w:val="18D2B650"/>
    <w:rsid w:val="19D36023"/>
    <w:rsid w:val="1F7776EE"/>
    <w:rsid w:val="2366AE37"/>
    <w:rsid w:val="25077BA0"/>
    <w:rsid w:val="25810395"/>
    <w:rsid w:val="26C4A055"/>
    <w:rsid w:val="27533108"/>
    <w:rsid w:val="29E3B8D4"/>
    <w:rsid w:val="2A5F424D"/>
    <w:rsid w:val="2E6C718C"/>
    <w:rsid w:val="356A2236"/>
    <w:rsid w:val="3A1548DC"/>
    <w:rsid w:val="3A8F382B"/>
    <w:rsid w:val="3D0497B5"/>
    <w:rsid w:val="3DF50E0D"/>
    <w:rsid w:val="3E42F743"/>
    <w:rsid w:val="4316E8DD"/>
    <w:rsid w:val="4A3A5CF0"/>
    <w:rsid w:val="4EB2A8C8"/>
    <w:rsid w:val="4FEA7ACD"/>
    <w:rsid w:val="50C4D8F5"/>
    <w:rsid w:val="5288AE91"/>
    <w:rsid w:val="5D83E34E"/>
    <w:rsid w:val="61317C37"/>
    <w:rsid w:val="61979952"/>
    <w:rsid w:val="6270D12C"/>
    <w:rsid w:val="64173F42"/>
    <w:rsid w:val="6511D1F7"/>
    <w:rsid w:val="67EF6F99"/>
    <w:rsid w:val="68353BC5"/>
    <w:rsid w:val="68E44937"/>
    <w:rsid w:val="6A26FA21"/>
    <w:rsid w:val="6F6C8F7C"/>
    <w:rsid w:val="7799050F"/>
    <w:rsid w:val="79ADC1DB"/>
    <w:rsid w:val="7B14A848"/>
    <w:rsid w:val="7C1BC1D3"/>
    <w:rsid w:val="7D325565"/>
    <w:rsid w:val="7EC6A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17E66E"/>
  <w15:docId w15:val="{E35CBE3F-5360-4E49-A044-15C03472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27C2D"/>
    <w:rPr>
      <w:sz w:val="22"/>
      <w:szCs w:val="24"/>
      <w:lang w:eastAsia="en-US"/>
    </w:rPr>
  </w:style>
  <w:style w:type="paragraph" w:styleId="Heading1">
    <w:name w:val="heading 1"/>
    <w:basedOn w:val="Normal"/>
    <w:next w:val="BodyText"/>
    <w:qFormat/>
    <w:rsid w:val="00627C2D"/>
    <w:pPr>
      <w:keepNext/>
      <w:numPr>
        <w:numId w:val="6"/>
      </w:numPr>
      <w:autoSpaceDE w:val="0"/>
      <w:autoSpaceDN w:val="0"/>
      <w:adjustRightInd w:val="0"/>
      <w:spacing w:before="120" w:after="120"/>
      <w:outlineLvl w:val="0"/>
    </w:pPr>
    <w:rPr>
      <w:rFonts w:ascii="Arial" w:eastAsia="Arial Unicode MS" w:hAnsi="Arial"/>
      <w:b/>
      <w:bCs/>
      <w:color w:val="000000"/>
      <w:szCs w:val="26"/>
    </w:rPr>
  </w:style>
  <w:style w:type="paragraph" w:styleId="Heading2">
    <w:name w:val="heading 2"/>
    <w:basedOn w:val="Normal"/>
    <w:next w:val="BodyText2"/>
    <w:link w:val="Heading2Char"/>
    <w:qFormat/>
    <w:rsid w:val="00627C2D"/>
    <w:pPr>
      <w:keepNext/>
      <w:numPr>
        <w:ilvl w:val="1"/>
        <w:numId w:val="6"/>
      </w:numPr>
      <w:spacing w:before="120" w:after="60"/>
      <w:outlineLvl w:val="1"/>
    </w:pPr>
    <w:rPr>
      <w:rFonts w:ascii="Arial" w:eastAsia="Arial Unicode MS" w:hAnsi="Arial"/>
      <w:b/>
      <w:bCs/>
      <w:szCs w:val="29"/>
    </w:rPr>
  </w:style>
  <w:style w:type="paragraph" w:styleId="Heading3">
    <w:name w:val="heading 3"/>
    <w:basedOn w:val="Normal"/>
    <w:next w:val="BodyText3"/>
    <w:qFormat/>
    <w:rsid w:val="00627C2D"/>
    <w:pPr>
      <w:numPr>
        <w:ilvl w:val="2"/>
        <w:numId w:val="6"/>
      </w:numPr>
      <w:spacing w:before="240" w:after="60"/>
      <w:outlineLvl w:val="2"/>
    </w:pPr>
    <w:rPr>
      <w:rFonts w:ascii="Arial" w:eastAsia="Arial Unicode MS" w:hAnsi="Arial" w:cs="Arial"/>
      <w:b/>
      <w:bCs/>
      <w:szCs w:val="26"/>
    </w:rPr>
  </w:style>
  <w:style w:type="paragraph" w:styleId="Heading4">
    <w:name w:val="heading 4"/>
    <w:basedOn w:val="Heading3"/>
    <w:next w:val="BodyText4"/>
    <w:qFormat/>
    <w:rsid w:val="00627C2D"/>
    <w:pPr>
      <w:keepNext/>
      <w:numPr>
        <w:ilvl w:val="3"/>
      </w:numPr>
      <w:outlineLvl w:val="3"/>
    </w:pPr>
    <w:rPr>
      <w:bCs w:val="0"/>
      <w:sz w:val="20"/>
      <w:szCs w:val="28"/>
    </w:rPr>
  </w:style>
  <w:style w:type="paragraph" w:styleId="Heading5">
    <w:name w:val="heading 5"/>
    <w:basedOn w:val="Normal"/>
    <w:next w:val="BodyText4"/>
    <w:qFormat/>
    <w:rsid w:val="00627C2D"/>
    <w:pPr>
      <w:spacing w:before="240" w:after="60"/>
      <w:ind w:left="1620"/>
      <w:outlineLvl w:val="4"/>
    </w:pPr>
    <w:rPr>
      <w:rFonts w:ascii="Arial" w:hAnsi="Arial" w:cs="Arial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627C2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627C2D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27C2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27C2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27C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27C2D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rsid w:val="00627C2D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27C2D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27C2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27C2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27C2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27C2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27C2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27C2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27C2D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27C2D"/>
  </w:style>
  <w:style w:type="paragraph" w:styleId="DocumentMap">
    <w:name w:val="Document Map"/>
    <w:basedOn w:val="Normal"/>
    <w:semiHidden/>
    <w:rsid w:val="00627C2D"/>
    <w:pPr>
      <w:shd w:val="clear" w:color="auto" w:fill="000080"/>
    </w:pPr>
    <w:rPr>
      <w:rFonts w:ascii="Tahoma" w:hAnsi="Tahoma" w:cs="Tahoma"/>
    </w:rPr>
  </w:style>
  <w:style w:type="paragraph" w:styleId="Subtitle">
    <w:name w:val="Subtitle"/>
    <w:basedOn w:val="Normal"/>
    <w:qFormat/>
    <w:rsid w:val="00627C2D"/>
    <w:pPr>
      <w:spacing w:after="60"/>
      <w:jc w:val="center"/>
    </w:pPr>
    <w:rPr>
      <w:rFonts w:ascii="Arial" w:eastAsia="Arial Unicode MS" w:hAnsi="Arial"/>
      <w:i/>
      <w:sz w:val="28"/>
      <w:szCs w:val="28"/>
    </w:rPr>
  </w:style>
  <w:style w:type="paragraph" w:styleId="BodyText">
    <w:name w:val="Body Text"/>
    <w:basedOn w:val="Normal"/>
    <w:link w:val="BodyTextChar"/>
    <w:rsid w:val="00627C2D"/>
    <w:pPr>
      <w:autoSpaceDE w:val="0"/>
      <w:autoSpaceDN w:val="0"/>
      <w:adjustRightInd w:val="0"/>
      <w:ind w:left="360"/>
    </w:pPr>
    <w:rPr>
      <w:iCs/>
      <w:szCs w:val="22"/>
    </w:rPr>
  </w:style>
  <w:style w:type="paragraph" w:styleId="BodyText2">
    <w:name w:val="Body Text 2"/>
    <w:basedOn w:val="BodyText"/>
    <w:rsid w:val="00627C2D"/>
    <w:pPr>
      <w:ind w:left="900"/>
    </w:pPr>
    <w:rPr>
      <w:rFonts w:eastAsia="Arial Unicode MS"/>
    </w:rPr>
  </w:style>
  <w:style w:type="paragraph" w:customStyle="1" w:styleId="Paragraph1">
    <w:name w:val="Paragraph1"/>
    <w:basedOn w:val="Normal"/>
    <w:semiHidden/>
    <w:rsid w:val="00627C2D"/>
    <w:pPr>
      <w:spacing w:before="80"/>
      <w:jc w:val="both"/>
    </w:pPr>
    <w:rPr>
      <w:sz w:val="20"/>
      <w:szCs w:val="20"/>
    </w:rPr>
  </w:style>
  <w:style w:type="paragraph" w:customStyle="1" w:styleId="TableText">
    <w:name w:val="Table Text"/>
    <w:rsid w:val="00627C2D"/>
    <w:pPr>
      <w:spacing w:before="40" w:after="40"/>
    </w:pPr>
    <w:rPr>
      <w:lang w:eastAsia="en-US"/>
    </w:rPr>
  </w:style>
  <w:style w:type="paragraph" w:styleId="CommentSubject">
    <w:name w:val="annotation subject"/>
    <w:basedOn w:val="CommentText"/>
    <w:next w:val="CommentText"/>
    <w:semiHidden/>
    <w:rsid w:val="00961BD0"/>
    <w:rPr>
      <w:b/>
      <w:bCs/>
    </w:rPr>
  </w:style>
  <w:style w:type="paragraph" w:styleId="BodyText3">
    <w:name w:val="Body Text 3"/>
    <w:basedOn w:val="Normal"/>
    <w:rsid w:val="00627C2D"/>
    <w:pPr>
      <w:spacing w:after="120"/>
      <w:ind w:left="1260"/>
    </w:pPr>
    <w:rPr>
      <w:szCs w:val="22"/>
    </w:rPr>
  </w:style>
  <w:style w:type="paragraph" w:styleId="BodyTextIndent">
    <w:name w:val="Body Text Indent"/>
    <w:basedOn w:val="Normal"/>
    <w:semiHidden/>
    <w:rsid w:val="00627C2D"/>
    <w:pPr>
      <w:autoSpaceDE w:val="0"/>
      <w:autoSpaceDN w:val="0"/>
      <w:adjustRightInd w:val="0"/>
      <w:ind w:left="360"/>
    </w:pPr>
    <w:rPr>
      <w:i/>
      <w:iCs/>
      <w:vanish/>
      <w:color w:val="000080"/>
    </w:rPr>
  </w:style>
  <w:style w:type="paragraph" w:styleId="TOC1">
    <w:name w:val="toc 1"/>
    <w:basedOn w:val="Normal"/>
    <w:next w:val="Normal"/>
    <w:autoRedefine/>
    <w:uiPriority w:val="39"/>
    <w:rsid w:val="00627C2D"/>
    <w:pPr>
      <w:tabs>
        <w:tab w:val="left" w:pos="540"/>
        <w:tab w:val="right" w:leader="dot" w:pos="9350"/>
      </w:tabs>
      <w:ind w:left="540" w:hanging="540"/>
    </w:pPr>
    <w:rPr>
      <w:rFonts w:ascii="Arial" w:hAnsi="Arial"/>
      <w:b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627C2D"/>
    <w:pPr>
      <w:tabs>
        <w:tab w:val="left" w:pos="1080"/>
        <w:tab w:val="right" w:leader="dot" w:pos="9350"/>
      </w:tabs>
      <w:ind w:left="477"/>
    </w:pPr>
    <w:rPr>
      <w:rFonts w:ascii="Arial" w:hAnsi="Arial"/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627C2D"/>
    <w:pPr>
      <w:tabs>
        <w:tab w:val="left" w:pos="1440"/>
        <w:tab w:val="right" w:leader="dot" w:pos="9350"/>
      </w:tabs>
      <w:ind w:left="72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627C2D"/>
    <w:pPr>
      <w:ind w:left="720"/>
    </w:pPr>
  </w:style>
  <w:style w:type="paragraph" w:styleId="TOC5">
    <w:name w:val="toc 5"/>
    <w:basedOn w:val="Normal"/>
    <w:next w:val="Normal"/>
    <w:autoRedefine/>
    <w:semiHidden/>
    <w:rsid w:val="00627C2D"/>
    <w:pPr>
      <w:ind w:left="960"/>
    </w:pPr>
  </w:style>
  <w:style w:type="paragraph" w:styleId="TOC6">
    <w:name w:val="toc 6"/>
    <w:basedOn w:val="Normal"/>
    <w:next w:val="Normal"/>
    <w:autoRedefine/>
    <w:semiHidden/>
    <w:rsid w:val="00627C2D"/>
    <w:pPr>
      <w:ind w:left="1200"/>
    </w:pPr>
  </w:style>
  <w:style w:type="paragraph" w:styleId="TOC7">
    <w:name w:val="toc 7"/>
    <w:basedOn w:val="Normal"/>
    <w:next w:val="Normal"/>
    <w:autoRedefine/>
    <w:semiHidden/>
    <w:rsid w:val="00627C2D"/>
    <w:pPr>
      <w:ind w:left="1440"/>
    </w:pPr>
  </w:style>
  <w:style w:type="paragraph" w:styleId="TOC8">
    <w:name w:val="toc 8"/>
    <w:basedOn w:val="Normal"/>
    <w:next w:val="Normal"/>
    <w:autoRedefine/>
    <w:semiHidden/>
    <w:rsid w:val="00627C2D"/>
    <w:pPr>
      <w:ind w:left="1680"/>
    </w:pPr>
  </w:style>
  <w:style w:type="paragraph" w:styleId="TOC9">
    <w:name w:val="toc 9"/>
    <w:basedOn w:val="Normal"/>
    <w:next w:val="Normal"/>
    <w:autoRedefine/>
    <w:semiHidden/>
    <w:rsid w:val="00627C2D"/>
    <w:pPr>
      <w:ind w:left="1920"/>
    </w:pPr>
  </w:style>
  <w:style w:type="character" w:styleId="PageNumber">
    <w:name w:val="page number"/>
    <w:basedOn w:val="DefaultParagraphFont"/>
    <w:rsid w:val="00627C2D"/>
  </w:style>
  <w:style w:type="character" w:styleId="Hyperlink">
    <w:name w:val="Hyperlink"/>
    <w:uiPriority w:val="99"/>
    <w:rsid w:val="00627C2D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627C2D"/>
    <w:pPr>
      <w:autoSpaceDE w:val="0"/>
      <w:autoSpaceDN w:val="0"/>
      <w:adjustRightInd w:val="0"/>
      <w:spacing w:before="360" w:after="360"/>
      <w:jc w:val="center"/>
    </w:pPr>
    <w:rPr>
      <w:rFonts w:ascii="Arial" w:hAnsi="Arial" w:cs="Arial"/>
      <w:b/>
      <w:bCs/>
      <w:sz w:val="32"/>
      <w:szCs w:val="32"/>
    </w:rPr>
  </w:style>
  <w:style w:type="character" w:styleId="FollowedHyperlink">
    <w:name w:val="FollowedHyperlink"/>
    <w:rsid w:val="00627C2D"/>
    <w:rPr>
      <w:color w:val="800080"/>
      <w:u w:val="single"/>
    </w:rPr>
  </w:style>
  <w:style w:type="character" w:customStyle="1" w:styleId="TitleChar">
    <w:name w:val="Title Char"/>
    <w:link w:val="Title"/>
    <w:locked/>
    <w:rsid w:val="006315B5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NormalTableText">
    <w:name w:val="Normal Table Text"/>
    <w:basedOn w:val="Normal"/>
    <w:semiHidden/>
    <w:rsid w:val="00627C2D"/>
    <w:rPr>
      <w:sz w:val="20"/>
      <w:szCs w:val="20"/>
    </w:rPr>
  </w:style>
  <w:style w:type="paragraph" w:customStyle="1" w:styleId="Table">
    <w:name w:val="Table"/>
    <w:basedOn w:val="Normal"/>
    <w:semiHidden/>
    <w:rsid w:val="00627C2D"/>
    <w:pPr>
      <w:tabs>
        <w:tab w:val="left" w:pos="-3420"/>
      </w:tabs>
      <w:spacing w:before="40" w:after="20"/>
    </w:pPr>
    <w:rPr>
      <w:rFonts w:ascii="C Helvetica Condensed" w:hAnsi="C Helvetica Condensed"/>
      <w:sz w:val="20"/>
      <w:szCs w:val="20"/>
    </w:rPr>
  </w:style>
  <w:style w:type="character" w:customStyle="1" w:styleId="st1">
    <w:name w:val="st1"/>
    <w:basedOn w:val="DefaultParagraphFont"/>
    <w:rsid w:val="00702A3D"/>
  </w:style>
  <w:style w:type="paragraph" w:styleId="Caption">
    <w:name w:val="caption"/>
    <w:basedOn w:val="Normal"/>
    <w:next w:val="BodyText"/>
    <w:qFormat/>
    <w:rsid w:val="00627C2D"/>
    <w:pPr>
      <w:keepNext/>
    </w:pPr>
    <w:rPr>
      <w:rFonts w:ascii="Arial" w:hAnsi="Arial"/>
      <w:b/>
      <w:bCs/>
      <w:sz w:val="20"/>
    </w:rPr>
  </w:style>
  <w:style w:type="character" w:styleId="CommentReference">
    <w:name w:val="annotation reference"/>
    <w:semiHidden/>
    <w:rsid w:val="00627C2D"/>
    <w:rPr>
      <w:sz w:val="16"/>
      <w:szCs w:val="16"/>
    </w:rPr>
  </w:style>
  <w:style w:type="paragraph" w:customStyle="1" w:styleId="Header3">
    <w:name w:val="Header 3"/>
    <w:basedOn w:val="Normal"/>
    <w:semiHidden/>
    <w:rsid w:val="00627C2D"/>
    <w:pPr>
      <w:numPr>
        <w:ilvl w:val="2"/>
        <w:numId w:val="4"/>
      </w:numPr>
    </w:pPr>
    <w:rPr>
      <w:rFonts w:ascii="Arial" w:hAnsi="Arial"/>
      <w:b/>
      <w:bCs/>
    </w:rPr>
  </w:style>
  <w:style w:type="paragraph" w:styleId="CommentText">
    <w:name w:val="annotation text"/>
    <w:basedOn w:val="Normal"/>
    <w:semiHidden/>
    <w:rsid w:val="00627C2D"/>
    <w:rPr>
      <w:sz w:val="20"/>
      <w:szCs w:val="20"/>
    </w:rPr>
  </w:style>
  <w:style w:type="paragraph" w:styleId="BodyTextIndent2">
    <w:name w:val="Body Text Indent 2"/>
    <w:basedOn w:val="Normal"/>
    <w:semiHidden/>
    <w:rsid w:val="00627C2D"/>
    <w:pPr>
      <w:tabs>
        <w:tab w:val="left" w:pos="360"/>
      </w:tabs>
      <w:ind w:left="360" w:hanging="360"/>
    </w:pPr>
  </w:style>
  <w:style w:type="character" w:customStyle="1" w:styleId="Heading2Char">
    <w:name w:val="Heading 2 Char"/>
    <w:link w:val="Heading2"/>
    <w:rsid w:val="004C4D35"/>
    <w:rPr>
      <w:rFonts w:ascii="Arial" w:eastAsia="Arial Unicode MS" w:hAnsi="Arial"/>
      <w:b/>
      <w:bCs/>
      <w:sz w:val="22"/>
      <w:szCs w:val="29"/>
      <w:lang w:eastAsia="en-US"/>
    </w:rPr>
  </w:style>
  <w:style w:type="paragraph" w:customStyle="1" w:styleId="Bullet">
    <w:name w:val="Bullet"/>
    <w:basedOn w:val="Normal"/>
    <w:semiHidden/>
    <w:rsid w:val="00627C2D"/>
    <w:pPr>
      <w:ind w:left="720" w:hanging="360"/>
    </w:pPr>
    <w:rPr>
      <w:szCs w:val="20"/>
    </w:rPr>
  </w:style>
  <w:style w:type="paragraph" w:customStyle="1" w:styleId="BulletFirst">
    <w:name w:val="Bullet First"/>
    <w:basedOn w:val="Normal"/>
    <w:next w:val="Bullet"/>
    <w:semiHidden/>
    <w:rsid w:val="00627C2D"/>
    <w:pPr>
      <w:spacing w:before="120"/>
      <w:ind w:left="720" w:hanging="360"/>
    </w:pPr>
    <w:rPr>
      <w:szCs w:val="20"/>
    </w:rPr>
  </w:style>
  <w:style w:type="paragraph" w:customStyle="1" w:styleId="BulletLast">
    <w:name w:val="Bullet Last"/>
    <w:basedOn w:val="Normal"/>
    <w:next w:val="Normal"/>
    <w:semiHidden/>
    <w:rsid w:val="00627C2D"/>
    <w:pPr>
      <w:spacing w:after="120"/>
      <w:ind w:left="720" w:hanging="360"/>
    </w:pPr>
    <w:rPr>
      <w:szCs w:val="20"/>
    </w:rPr>
  </w:style>
  <w:style w:type="paragraph" w:customStyle="1" w:styleId="BulletBoth">
    <w:name w:val="Bullet Both"/>
    <w:basedOn w:val="Bullet"/>
    <w:semiHidden/>
    <w:rsid w:val="00627C2D"/>
    <w:pPr>
      <w:spacing w:before="60" w:after="60"/>
    </w:pPr>
  </w:style>
  <w:style w:type="paragraph" w:styleId="BodyTextIndent3">
    <w:name w:val="Body Text Indent 3"/>
    <w:basedOn w:val="Normal"/>
    <w:semiHidden/>
    <w:rsid w:val="00627C2D"/>
    <w:pPr>
      <w:autoSpaceDE w:val="0"/>
      <w:autoSpaceDN w:val="0"/>
      <w:adjustRightInd w:val="0"/>
      <w:ind w:left="2700" w:hanging="2700"/>
    </w:pPr>
  </w:style>
  <w:style w:type="paragraph" w:customStyle="1" w:styleId="BodyTextHidden2">
    <w:name w:val="Body Text Hidden 2"/>
    <w:basedOn w:val="BodyText2"/>
    <w:semiHidden/>
    <w:rsid w:val="00627C2D"/>
    <w:pPr>
      <w:autoSpaceDE/>
      <w:autoSpaceDN/>
      <w:adjustRightInd/>
    </w:pPr>
    <w:rPr>
      <w:i/>
      <w:vanish/>
      <w:color w:val="000080"/>
    </w:rPr>
  </w:style>
  <w:style w:type="paragraph" w:customStyle="1" w:styleId="BodyTextHidden3">
    <w:name w:val="Body Text Hidden 3"/>
    <w:basedOn w:val="Normal"/>
    <w:semiHidden/>
    <w:rsid w:val="00627C2D"/>
    <w:pPr>
      <w:overflowPunct w:val="0"/>
      <w:autoSpaceDE w:val="0"/>
      <w:autoSpaceDN w:val="0"/>
      <w:adjustRightInd w:val="0"/>
      <w:ind w:left="720"/>
      <w:textAlignment w:val="baseline"/>
    </w:pPr>
    <w:rPr>
      <w:i/>
      <w:vanish/>
      <w:color w:val="000080"/>
      <w:szCs w:val="20"/>
    </w:rPr>
  </w:style>
  <w:style w:type="paragraph" w:customStyle="1" w:styleId="BulletListHidden3">
    <w:name w:val="Bullet List Hidden 3"/>
    <w:basedOn w:val="Normal"/>
    <w:semiHidden/>
    <w:rsid w:val="00627C2D"/>
    <w:pPr>
      <w:numPr>
        <w:numId w:val="1"/>
      </w:numPr>
      <w:overflowPunct w:val="0"/>
      <w:autoSpaceDE w:val="0"/>
      <w:autoSpaceDN w:val="0"/>
      <w:adjustRightInd w:val="0"/>
      <w:textAlignment w:val="baseline"/>
    </w:pPr>
    <w:rPr>
      <w:i/>
      <w:vanish/>
      <w:color w:val="000080"/>
      <w:szCs w:val="20"/>
    </w:rPr>
  </w:style>
  <w:style w:type="paragraph" w:customStyle="1" w:styleId="heading30">
    <w:name w:val="heading3"/>
    <w:basedOn w:val="Normal"/>
    <w:semiHidden/>
    <w:rsid w:val="00627C2D"/>
    <w:pPr>
      <w:numPr>
        <w:numId w:val="3"/>
      </w:numPr>
      <w:overflowPunct w:val="0"/>
      <w:autoSpaceDE w:val="0"/>
      <w:autoSpaceDN w:val="0"/>
      <w:adjustRightInd w:val="0"/>
      <w:jc w:val="right"/>
      <w:textAlignment w:val="baseline"/>
    </w:pPr>
    <w:rPr>
      <w:b/>
      <w:szCs w:val="20"/>
    </w:rPr>
  </w:style>
  <w:style w:type="character" w:styleId="Strong">
    <w:name w:val="Strong"/>
    <w:qFormat/>
    <w:rsid w:val="00627C2D"/>
    <w:rPr>
      <w:b/>
      <w:bCs/>
    </w:rPr>
  </w:style>
  <w:style w:type="paragraph" w:customStyle="1" w:styleId="InstructionalTable">
    <w:name w:val="Instructional Table"/>
    <w:basedOn w:val="Normal"/>
    <w:rsid w:val="00627C2D"/>
    <w:rPr>
      <w:i/>
      <w:color w:val="0000FF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rsid w:val="00627C2D"/>
    <w:rPr>
      <w:sz w:val="20"/>
      <w:szCs w:val="20"/>
    </w:rPr>
  </w:style>
  <w:style w:type="character" w:styleId="FootnoteReference">
    <w:name w:val="footnote reference"/>
    <w:semiHidden/>
    <w:rsid w:val="00627C2D"/>
    <w:rPr>
      <w:vertAlign w:val="superscript"/>
    </w:rPr>
  </w:style>
  <w:style w:type="character" w:styleId="Emphasis">
    <w:name w:val="Emphasis"/>
    <w:qFormat/>
    <w:rsid w:val="00627C2D"/>
    <w:rPr>
      <w:i/>
      <w:iCs/>
    </w:rPr>
  </w:style>
  <w:style w:type="character" w:customStyle="1" w:styleId="BodyTextChar">
    <w:name w:val="Body Text Char"/>
    <w:link w:val="BodyText"/>
    <w:rsid w:val="00627C2D"/>
    <w:rPr>
      <w:iCs/>
      <w:sz w:val="22"/>
      <w:szCs w:val="22"/>
      <w:lang w:val="en-US" w:eastAsia="en-US" w:bidi="ar-SA"/>
    </w:rPr>
  </w:style>
  <w:style w:type="paragraph" w:customStyle="1" w:styleId="InstructionalText3">
    <w:name w:val="Instructional Text 3"/>
    <w:basedOn w:val="InstructionalText1"/>
    <w:next w:val="BodyText3"/>
    <w:rsid w:val="00627C2D"/>
    <w:pPr>
      <w:ind w:left="1260"/>
    </w:pPr>
  </w:style>
  <w:style w:type="paragraph" w:customStyle="1" w:styleId="Contents">
    <w:name w:val="Contents"/>
    <w:basedOn w:val="Subtitle"/>
    <w:rsid w:val="00627C2D"/>
    <w:rPr>
      <w:b/>
      <w:i w:val="0"/>
      <w:sz w:val="22"/>
      <w:szCs w:val="24"/>
    </w:rPr>
  </w:style>
  <w:style w:type="paragraph" w:customStyle="1" w:styleId="Title2">
    <w:name w:val="Title 2"/>
    <w:basedOn w:val="Title"/>
    <w:rsid w:val="00627C2D"/>
    <w:pPr>
      <w:spacing w:before="120" w:after="120"/>
    </w:pPr>
    <w:rPr>
      <w:sz w:val="28"/>
    </w:rPr>
  </w:style>
  <w:style w:type="paragraph" w:customStyle="1" w:styleId="TableHeading">
    <w:name w:val="Table Heading"/>
    <w:basedOn w:val="TableText"/>
    <w:rsid w:val="00627C2D"/>
    <w:rPr>
      <w:rFonts w:ascii="Arial" w:hAnsi="Arial"/>
      <w:b/>
    </w:rPr>
  </w:style>
  <w:style w:type="paragraph" w:customStyle="1" w:styleId="InstructionalText1">
    <w:name w:val="Instructional Text 1"/>
    <w:basedOn w:val="BodyText"/>
    <w:next w:val="BodyText"/>
    <w:link w:val="InstructionalText1Char"/>
    <w:rsid w:val="00627C2D"/>
    <w:pPr>
      <w:keepLines/>
      <w:spacing w:after="120" w:line="240" w:lineRule="atLeast"/>
    </w:pPr>
    <w:rPr>
      <w:i/>
      <w:color w:val="0000FF"/>
      <w:szCs w:val="24"/>
    </w:rPr>
  </w:style>
  <w:style w:type="character" w:customStyle="1" w:styleId="InstructionalTextBold">
    <w:name w:val="Instructional Text Bold"/>
    <w:rsid w:val="00627C2D"/>
    <w:rPr>
      <w:b/>
      <w:bCs/>
      <w:color w:val="0000FF"/>
    </w:rPr>
  </w:style>
  <w:style w:type="paragraph" w:customStyle="1" w:styleId="StyleHeading3TimesNewRoman11pt">
    <w:name w:val="Style Heading 3 + Times New Roman 11 pt"/>
    <w:basedOn w:val="Heading3"/>
    <w:semiHidden/>
    <w:rsid w:val="00627C2D"/>
  </w:style>
  <w:style w:type="paragraph" w:customStyle="1" w:styleId="StyleHeading3TimesNewRoman11pt1">
    <w:name w:val="Style Heading 3 + Times New Roman 11 pt1"/>
    <w:basedOn w:val="Heading3"/>
    <w:semiHidden/>
    <w:rsid w:val="00627C2D"/>
  </w:style>
  <w:style w:type="paragraph" w:customStyle="1" w:styleId="CoverTitleInstructions">
    <w:name w:val="Cover Title Instructions"/>
    <w:basedOn w:val="InstructionalText1"/>
    <w:rsid w:val="00627C2D"/>
    <w:pPr>
      <w:jc w:val="center"/>
    </w:pPr>
    <w:rPr>
      <w:szCs w:val="28"/>
    </w:rPr>
  </w:style>
  <w:style w:type="paragraph" w:customStyle="1" w:styleId="Note1">
    <w:name w:val="Note 1"/>
    <w:basedOn w:val="BodyText"/>
    <w:rsid w:val="00627C2D"/>
    <w:pPr>
      <w:numPr>
        <w:numId w:val="5"/>
      </w:numPr>
      <w:tabs>
        <w:tab w:val="clear" w:pos="1008"/>
        <w:tab w:val="num" w:pos="720"/>
        <w:tab w:val="num" w:pos="900"/>
      </w:tabs>
      <w:ind w:left="720" w:hanging="720"/>
    </w:pPr>
    <w:rPr>
      <w:i/>
    </w:rPr>
  </w:style>
  <w:style w:type="paragraph" w:customStyle="1" w:styleId="InstructionalText2">
    <w:name w:val="Instructional Text 2"/>
    <w:basedOn w:val="InstructionalText1"/>
    <w:next w:val="BodyText2"/>
    <w:link w:val="InstructionalText2Char"/>
    <w:rsid w:val="00627C2D"/>
    <w:pPr>
      <w:ind w:left="720"/>
    </w:pPr>
  </w:style>
  <w:style w:type="character" w:customStyle="1" w:styleId="InstructionalText1Char">
    <w:name w:val="Instructional Text 1 Char"/>
    <w:link w:val="InstructionalText1"/>
    <w:rsid w:val="00627C2D"/>
    <w:rPr>
      <w:i/>
      <w:iCs/>
      <w:color w:val="0000FF"/>
      <w:sz w:val="22"/>
      <w:szCs w:val="24"/>
      <w:lang w:val="en-US" w:eastAsia="en-US" w:bidi="ar-SA"/>
    </w:rPr>
  </w:style>
  <w:style w:type="character" w:customStyle="1" w:styleId="InstructionalText2Char">
    <w:name w:val="Instructional Text 2 Char"/>
    <w:basedOn w:val="InstructionalText1Char"/>
    <w:link w:val="InstructionalText2"/>
    <w:rsid w:val="00627C2D"/>
    <w:rPr>
      <w:i/>
      <w:iCs/>
      <w:color w:val="0000FF"/>
      <w:sz w:val="22"/>
      <w:szCs w:val="24"/>
      <w:lang w:val="en-US" w:eastAsia="en-US" w:bidi="ar-SA"/>
    </w:rPr>
  </w:style>
  <w:style w:type="paragraph" w:customStyle="1" w:styleId="TableSpacer">
    <w:name w:val="Table Spacer"/>
    <w:basedOn w:val="BodyText"/>
    <w:rsid w:val="00627C2D"/>
    <w:rPr>
      <w:sz w:val="16"/>
    </w:rPr>
  </w:style>
  <w:style w:type="paragraph" w:customStyle="1" w:styleId="InstructionalBullet1">
    <w:name w:val="Instructional Bullet 1"/>
    <w:basedOn w:val="Normal"/>
    <w:rsid w:val="00627C2D"/>
    <w:pPr>
      <w:numPr>
        <w:numId w:val="7"/>
      </w:numPr>
      <w:tabs>
        <w:tab w:val="clear" w:pos="720"/>
        <w:tab w:val="num" w:pos="900"/>
      </w:tabs>
      <w:ind w:left="900"/>
    </w:pPr>
    <w:rPr>
      <w:i/>
      <w:color w:val="0000FF"/>
    </w:rPr>
  </w:style>
  <w:style w:type="paragraph" w:customStyle="1" w:styleId="InstructionalBullet2">
    <w:name w:val="Instructional Bullet 2"/>
    <w:basedOn w:val="InstructionalBullet1"/>
    <w:rsid w:val="00627C2D"/>
    <w:pPr>
      <w:tabs>
        <w:tab w:val="clear" w:pos="900"/>
        <w:tab w:val="num" w:pos="1260"/>
      </w:tabs>
      <w:ind w:left="1260"/>
    </w:pPr>
  </w:style>
  <w:style w:type="paragraph" w:customStyle="1" w:styleId="InstructionalBullet3">
    <w:name w:val="Instructional Bullet 3"/>
    <w:basedOn w:val="InstructionalBullet1"/>
    <w:rsid w:val="00627C2D"/>
    <w:pPr>
      <w:tabs>
        <w:tab w:val="num" w:pos="1620"/>
      </w:tabs>
      <w:ind w:left="1620"/>
    </w:pPr>
  </w:style>
  <w:style w:type="paragraph" w:customStyle="1" w:styleId="BodyBullet1">
    <w:name w:val="Body Bullet 1"/>
    <w:basedOn w:val="BodyText"/>
    <w:rsid w:val="00627C2D"/>
    <w:pPr>
      <w:numPr>
        <w:numId w:val="8"/>
      </w:numPr>
      <w:tabs>
        <w:tab w:val="clear" w:pos="1080"/>
        <w:tab w:val="num" w:pos="900"/>
      </w:tabs>
      <w:ind w:left="900"/>
    </w:pPr>
  </w:style>
  <w:style w:type="paragraph" w:customStyle="1" w:styleId="BodyBullet2">
    <w:name w:val="Body Bullet 2"/>
    <w:basedOn w:val="BodyText"/>
    <w:rsid w:val="00627C2D"/>
    <w:pPr>
      <w:numPr>
        <w:numId w:val="10"/>
      </w:numPr>
      <w:tabs>
        <w:tab w:val="clear" w:pos="1800"/>
        <w:tab w:val="num" w:pos="1260"/>
      </w:tabs>
      <w:ind w:left="1260"/>
    </w:pPr>
  </w:style>
  <w:style w:type="paragraph" w:customStyle="1" w:styleId="BodyBullet3">
    <w:name w:val="Body Bullet 3"/>
    <w:basedOn w:val="BodyText"/>
    <w:rsid w:val="00627C2D"/>
    <w:pPr>
      <w:numPr>
        <w:numId w:val="9"/>
      </w:numPr>
      <w:tabs>
        <w:tab w:val="clear" w:pos="1080"/>
        <w:tab w:val="num" w:pos="1620"/>
      </w:tabs>
      <w:ind w:left="1440" w:hanging="180"/>
    </w:pPr>
  </w:style>
  <w:style w:type="table" w:styleId="TableGrid">
    <w:name w:val="Table Grid"/>
    <w:basedOn w:val="TableNormal"/>
    <w:semiHidden/>
    <w:rsid w:val="00627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Numbered1">
    <w:name w:val="Body Numbered 1"/>
    <w:basedOn w:val="Normal"/>
    <w:rsid w:val="00627C2D"/>
    <w:pPr>
      <w:keepNext/>
      <w:keepLines/>
      <w:numPr>
        <w:numId w:val="12"/>
      </w:numPr>
      <w:tabs>
        <w:tab w:val="clear" w:pos="1260"/>
        <w:tab w:val="num" w:pos="900"/>
      </w:tabs>
      <w:ind w:left="900"/>
    </w:pPr>
    <w:rPr>
      <w:rFonts w:eastAsia="Arial Unicode MS"/>
    </w:rPr>
  </w:style>
  <w:style w:type="paragraph" w:customStyle="1" w:styleId="BodyNumbered2">
    <w:name w:val="Body Numbered 2"/>
    <w:basedOn w:val="Normal"/>
    <w:rsid w:val="00627C2D"/>
    <w:pPr>
      <w:keepNext/>
      <w:keepLines/>
      <w:numPr>
        <w:numId w:val="13"/>
      </w:numPr>
    </w:pPr>
    <w:rPr>
      <w:rFonts w:eastAsia="Arial Unicode MS"/>
    </w:rPr>
  </w:style>
  <w:style w:type="paragraph" w:customStyle="1" w:styleId="BodyNumbered3">
    <w:name w:val="Body Numbered 3"/>
    <w:basedOn w:val="Normal"/>
    <w:rsid w:val="00627C2D"/>
    <w:pPr>
      <w:keepNext/>
      <w:keepLines/>
      <w:tabs>
        <w:tab w:val="num" w:pos="1620"/>
      </w:tabs>
      <w:ind w:left="1620" w:hanging="360"/>
    </w:pPr>
    <w:rPr>
      <w:rFonts w:eastAsia="Arial Unicode MS"/>
    </w:rPr>
  </w:style>
  <w:style w:type="paragraph" w:customStyle="1" w:styleId="BodyLettered1">
    <w:name w:val="Body Lettered 1"/>
    <w:basedOn w:val="Normal"/>
    <w:rsid w:val="00627C2D"/>
    <w:pPr>
      <w:keepNext/>
      <w:keepLines/>
      <w:numPr>
        <w:numId w:val="15"/>
      </w:numPr>
      <w:tabs>
        <w:tab w:val="clear" w:pos="288"/>
        <w:tab w:val="num" w:pos="1260"/>
      </w:tabs>
      <w:ind w:left="1260" w:hanging="360"/>
    </w:pPr>
  </w:style>
  <w:style w:type="paragraph" w:customStyle="1" w:styleId="BodyLettered2">
    <w:name w:val="Body Lettered 2"/>
    <w:basedOn w:val="Normal"/>
    <w:rsid w:val="00627C2D"/>
    <w:pPr>
      <w:keepNext/>
      <w:keepLines/>
      <w:numPr>
        <w:numId w:val="16"/>
      </w:numPr>
      <w:tabs>
        <w:tab w:val="clear" w:pos="288"/>
        <w:tab w:val="num" w:pos="1620"/>
      </w:tabs>
      <w:ind w:left="1620" w:hanging="360"/>
    </w:pPr>
  </w:style>
  <w:style w:type="paragraph" w:customStyle="1" w:styleId="BodyLettered3">
    <w:name w:val="Body Lettered 3"/>
    <w:basedOn w:val="Normal"/>
    <w:rsid w:val="00627C2D"/>
    <w:pPr>
      <w:keepNext/>
      <w:keepLines/>
      <w:numPr>
        <w:numId w:val="17"/>
      </w:numPr>
      <w:tabs>
        <w:tab w:val="clear" w:pos="288"/>
        <w:tab w:val="num" w:pos="1980"/>
      </w:tabs>
      <w:ind w:left="1980" w:hanging="360"/>
    </w:pPr>
  </w:style>
  <w:style w:type="numbering" w:styleId="111111">
    <w:name w:val="Outline List 2"/>
    <w:basedOn w:val="NoList"/>
    <w:semiHidden/>
    <w:rsid w:val="00627C2D"/>
    <w:pPr>
      <w:numPr>
        <w:numId w:val="18"/>
      </w:numPr>
    </w:pPr>
  </w:style>
  <w:style w:type="numbering" w:styleId="1ai">
    <w:name w:val="Outline List 1"/>
    <w:basedOn w:val="NoList"/>
    <w:semiHidden/>
    <w:rsid w:val="00627C2D"/>
    <w:pPr>
      <w:numPr>
        <w:numId w:val="19"/>
      </w:numPr>
    </w:pPr>
  </w:style>
  <w:style w:type="numbering" w:styleId="ArticleSection">
    <w:name w:val="Outline List 3"/>
    <w:basedOn w:val="NoList"/>
    <w:semiHidden/>
    <w:rsid w:val="00627C2D"/>
    <w:pPr>
      <w:numPr>
        <w:numId w:val="20"/>
      </w:numPr>
    </w:pPr>
  </w:style>
  <w:style w:type="paragraph" w:styleId="BlockText">
    <w:name w:val="Block Text"/>
    <w:basedOn w:val="Normal"/>
    <w:semiHidden/>
    <w:rsid w:val="00627C2D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627C2D"/>
    <w:pPr>
      <w:autoSpaceDE/>
      <w:autoSpaceDN/>
      <w:adjustRightInd/>
      <w:spacing w:after="120"/>
      <w:ind w:left="0" w:firstLine="210"/>
    </w:pPr>
    <w:rPr>
      <w:iCs w:val="0"/>
      <w:szCs w:val="24"/>
    </w:rPr>
  </w:style>
  <w:style w:type="paragraph" w:styleId="BodyTextFirstIndent2">
    <w:name w:val="Body Text First Indent 2"/>
    <w:basedOn w:val="BodyTextIndent"/>
    <w:semiHidden/>
    <w:rsid w:val="00627C2D"/>
    <w:pPr>
      <w:autoSpaceDE/>
      <w:autoSpaceDN/>
      <w:adjustRightInd/>
      <w:spacing w:after="120"/>
      <w:ind w:firstLine="210"/>
    </w:pPr>
    <w:rPr>
      <w:i w:val="0"/>
      <w:iCs w:val="0"/>
      <w:vanish w:val="0"/>
      <w:color w:val="auto"/>
    </w:rPr>
  </w:style>
  <w:style w:type="paragraph" w:styleId="Closing">
    <w:name w:val="Closing"/>
    <w:basedOn w:val="Normal"/>
    <w:semiHidden/>
    <w:rsid w:val="00627C2D"/>
    <w:pPr>
      <w:ind w:left="4320"/>
    </w:pPr>
  </w:style>
  <w:style w:type="paragraph" w:styleId="E-mailSignature">
    <w:name w:val="E-mail Signature"/>
    <w:basedOn w:val="Normal"/>
    <w:semiHidden/>
    <w:rsid w:val="00627C2D"/>
  </w:style>
  <w:style w:type="paragraph" w:styleId="EnvelopeAddress">
    <w:name w:val="envelope address"/>
    <w:basedOn w:val="Normal"/>
    <w:semiHidden/>
    <w:rsid w:val="00627C2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627C2D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semiHidden/>
    <w:rsid w:val="00627C2D"/>
  </w:style>
  <w:style w:type="paragraph" w:styleId="HTMLAddress">
    <w:name w:val="HTML Address"/>
    <w:basedOn w:val="Normal"/>
    <w:semiHidden/>
    <w:rsid w:val="00627C2D"/>
    <w:rPr>
      <w:i/>
      <w:iCs/>
    </w:rPr>
  </w:style>
  <w:style w:type="character" w:styleId="HTMLCite">
    <w:name w:val="HTML Cite"/>
    <w:semiHidden/>
    <w:rsid w:val="00627C2D"/>
    <w:rPr>
      <w:i/>
      <w:iCs/>
    </w:rPr>
  </w:style>
  <w:style w:type="character" w:styleId="HTMLCode">
    <w:name w:val="HTML Code"/>
    <w:semiHidden/>
    <w:rsid w:val="00627C2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627C2D"/>
    <w:rPr>
      <w:i/>
      <w:iCs/>
    </w:rPr>
  </w:style>
  <w:style w:type="character" w:styleId="HTMLKeyboard">
    <w:name w:val="HTML Keyboard"/>
    <w:semiHidden/>
    <w:rsid w:val="00627C2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627C2D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627C2D"/>
    <w:rPr>
      <w:rFonts w:ascii="Courier New" w:hAnsi="Courier New" w:cs="Courier New"/>
    </w:rPr>
  </w:style>
  <w:style w:type="character" w:styleId="HTMLTypewriter">
    <w:name w:val="HTML Typewriter"/>
    <w:semiHidden/>
    <w:rsid w:val="00627C2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627C2D"/>
    <w:rPr>
      <w:i/>
      <w:iCs/>
    </w:rPr>
  </w:style>
  <w:style w:type="character" w:styleId="LineNumber">
    <w:name w:val="line number"/>
    <w:basedOn w:val="DefaultParagraphFont"/>
    <w:semiHidden/>
    <w:rsid w:val="00627C2D"/>
  </w:style>
  <w:style w:type="paragraph" w:styleId="List">
    <w:name w:val="List"/>
    <w:basedOn w:val="Normal"/>
    <w:semiHidden/>
    <w:rsid w:val="00627C2D"/>
    <w:pPr>
      <w:ind w:left="360" w:hanging="360"/>
    </w:pPr>
  </w:style>
  <w:style w:type="paragraph" w:styleId="List2">
    <w:name w:val="List 2"/>
    <w:basedOn w:val="Normal"/>
    <w:semiHidden/>
    <w:rsid w:val="00627C2D"/>
    <w:pPr>
      <w:ind w:left="720" w:hanging="360"/>
    </w:pPr>
  </w:style>
  <w:style w:type="paragraph" w:styleId="List3">
    <w:name w:val="List 3"/>
    <w:basedOn w:val="Normal"/>
    <w:semiHidden/>
    <w:rsid w:val="00627C2D"/>
    <w:pPr>
      <w:ind w:left="1080" w:hanging="360"/>
    </w:pPr>
  </w:style>
  <w:style w:type="paragraph" w:styleId="List4">
    <w:name w:val="List 4"/>
    <w:basedOn w:val="Normal"/>
    <w:semiHidden/>
    <w:rsid w:val="00627C2D"/>
    <w:pPr>
      <w:ind w:left="1440" w:hanging="360"/>
    </w:pPr>
  </w:style>
  <w:style w:type="paragraph" w:styleId="List5">
    <w:name w:val="List 5"/>
    <w:basedOn w:val="Normal"/>
    <w:semiHidden/>
    <w:rsid w:val="00627C2D"/>
    <w:pPr>
      <w:ind w:left="1800" w:hanging="360"/>
    </w:pPr>
  </w:style>
  <w:style w:type="paragraph" w:styleId="ListBullet">
    <w:name w:val="List Bullet"/>
    <w:basedOn w:val="Normal"/>
    <w:autoRedefine/>
    <w:semiHidden/>
    <w:rsid w:val="00627C2D"/>
    <w:pPr>
      <w:numPr>
        <w:numId w:val="11"/>
      </w:numPr>
    </w:pPr>
  </w:style>
  <w:style w:type="paragraph" w:styleId="ListBullet2">
    <w:name w:val="List Bullet 2"/>
    <w:basedOn w:val="Normal"/>
    <w:autoRedefine/>
    <w:semiHidden/>
    <w:rsid w:val="00627C2D"/>
    <w:pPr>
      <w:numPr>
        <w:numId w:val="2"/>
      </w:numPr>
    </w:pPr>
  </w:style>
  <w:style w:type="paragraph" w:styleId="ListBullet3">
    <w:name w:val="List Bullet 3"/>
    <w:basedOn w:val="Normal"/>
    <w:autoRedefine/>
    <w:semiHidden/>
    <w:rsid w:val="00627C2D"/>
    <w:pPr>
      <w:numPr>
        <w:numId w:val="21"/>
      </w:numPr>
    </w:pPr>
  </w:style>
  <w:style w:type="paragraph" w:styleId="ListBullet4">
    <w:name w:val="List Bullet 4"/>
    <w:basedOn w:val="Normal"/>
    <w:autoRedefine/>
    <w:semiHidden/>
    <w:rsid w:val="00627C2D"/>
    <w:pPr>
      <w:numPr>
        <w:numId w:val="22"/>
      </w:numPr>
    </w:pPr>
  </w:style>
  <w:style w:type="paragraph" w:styleId="ListBullet5">
    <w:name w:val="List Bullet 5"/>
    <w:basedOn w:val="Normal"/>
    <w:autoRedefine/>
    <w:semiHidden/>
    <w:rsid w:val="00627C2D"/>
    <w:pPr>
      <w:numPr>
        <w:numId w:val="23"/>
      </w:numPr>
    </w:pPr>
  </w:style>
  <w:style w:type="paragraph" w:styleId="ListContinue">
    <w:name w:val="List Continue"/>
    <w:basedOn w:val="Normal"/>
    <w:semiHidden/>
    <w:rsid w:val="00627C2D"/>
    <w:pPr>
      <w:spacing w:after="120"/>
      <w:ind w:left="360"/>
    </w:pPr>
  </w:style>
  <w:style w:type="paragraph" w:styleId="ListContinue2">
    <w:name w:val="List Continue 2"/>
    <w:basedOn w:val="Normal"/>
    <w:semiHidden/>
    <w:rsid w:val="00627C2D"/>
    <w:pPr>
      <w:spacing w:after="120"/>
      <w:ind w:left="720"/>
    </w:pPr>
  </w:style>
  <w:style w:type="paragraph" w:styleId="ListContinue3">
    <w:name w:val="List Continue 3"/>
    <w:basedOn w:val="Normal"/>
    <w:semiHidden/>
    <w:rsid w:val="00627C2D"/>
    <w:pPr>
      <w:spacing w:after="120"/>
      <w:ind w:left="1080"/>
    </w:pPr>
  </w:style>
  <w:style w:type="paragraph" w:styleId="ListContinue4">
    <w:name w:val="List Continue 4"/>
    <w:basedOn w:val="Normal"/>
    <w:semiHidden/>
    <w:rsid w:val="00627C2D"/>
    <w:pPr>
      <w:spacing w:after="120"/>
      <w:ind w:left="1440"/>
    </w:pPr>
  </w:style>
  <w:style w:type="paragraph" w:styleId="ListContinue5">
    <w:name w:val="List Continue 5"/>
    <w:basedOn w:val="Normal"/>
    <w:semiHidden/>
    <w:rsid w:val="00627C2D"/>
    <w:pPr>
      <w:spacing w:after="120"/>
      <w:ind w:left="1800"/>
    </w:pPr>
  </w:style>
  <w:style w:type="paragraph" w:styleId="ListNumber">
    <w:name w:val="List Number"/>
    <w:basedOn w:val="Normal"/>
    <w:semiHidden/>
    <w:rsid w:val="00627C2D"/>
    <w:pPr>
      <w:numPr>
        <w:numId w:val="24"/>
      </w:numPr>
    </w:pPr>
  </w:style>
  <w:style w:type="paragraph" w:styleId="ListNumber2">
    <w:name w:val="List Number 2"/>
    <w:basedOn w:val="Normal"/>
    <w:semiHidden/>
    <w:rsid w:val="00627C2D"/>
    <w:pPr>
      <w:numPr>
        <w:numId w:val="25"/>
      </w:numPr>
    </w:pPr>
  </w:style>
  <w:style w:type="paragraph" w:styleId="ListNumber3">
    <w:name w:val="List Number 3"/>
    <w:basedOn w:val="Normal"/>
    <w:semiHidden/>
    <w:rsid w:val="00627C2D"/>
    <w:pPr>
      <w:numPr>
        <w:numId w:val="26"/>
      </w:numPr>
    </w:pPr>
  </w:style>
  <w:style w:type="paragraph" w:styleId="ListNumber4">
    <w:name w:val="List Number 4"/>
    <w:basedOn w:val="Normal"/>
    <w:semiHidden/>
    <w:rsid w:val="00627C2D"/>
    <w:pPr>
      <w:numPr>
        <w:numId w:val="27"/>
      </w:numPr>
    </w:pPr>
  </w:style>
  <w:style w:type="paragraph" w:styleId="ListNumber5">
    <w:name w:val="List Number 5"/>
    <w:basedOn w:val="Normal"/>
    <w:semiHidden/>
    <w:rsid w:val="00627C2D"/>
    <w:pPr>
      <w:numPr>
        <w:numId w:val="28"/>
      </w:numPr>
    </w:pPr>
  </w:style>
  <w:style w:type="paragraph" w:styleId="MessageHeader">
    <w:name w:val="Message Header"/>
    <w:basedOn w:val="Normal"/>
    <w:semiHidden/>
    <w:rsid w:val="00627C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semiHidden/>
    <w:rsid w:val="00627C2D"/>
    <w:rPr>
      <w:sz w:val="24"/>
    </w:rPr>
  </w:style>
  <w:style w:type="paragraph" w:styleId="NormalIndent">
    <w:name w:val="Normal Indent"/>
    <w:basedOn w:val="Normal"/>
    <w:semiHidden/>
    <w:rsid w:val="00627C2D"/>
    <w:pPr>
      <w:ind w:left="720"/>
    </w:pPr>
  </w:style>
  <w:style w:type="paragraph" w:styleId="NoteHeading">
    <w:name w:val="Note Heading"/>
    <w:basedOn w:val="Normal"/>
    <w:next w:val="Normal"/>
    <w:semiHidden/>
    <w:rsid w:val="00627C2D"/>
  </w:style>
  <w:style w:type="paragraph" w:styleId="PlainText">
    <w:name w:val="Plain Text"/>
    <w:basedOn w:val="Normal"/>
    <w:semiHidden/>
    <w:rsid w:val="00627C2D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627C2D"/>
  </w:style>
  <w:style w:type="paragraph" w:styleId="Signature">
    <w:name w:val="Signature"/>
    <w:basedOn w:val="Normal"/>
    <w:semiHidden/>
    <w:rsid w:val="00627C2D"/>
    <w:pPr>
      <w:ind w:left="4320"/>
    </w:pPr>
  </w:style>
  <w:style w:type="table" w:styleId="Table3Deffects1">
    <w:name w:val="Table 3D effects 1"/>
    <w:basedOn w:val="TableNormal"/>
    <w:semiHidden/>
    <w:rsid w:val="00627C2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27C2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27C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27C2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27C2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27C2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27C2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27C2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27C2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27C2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27C2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627C2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27C2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27C2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27C2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27C2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27C2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627C2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27C2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27C2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27C2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27C2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27C2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27C2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27C2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627C2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27C2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27C2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27C2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27C2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27C2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27C2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27C2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627C2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27C2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27C2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27C2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27C2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27C2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27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27C2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27C2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27C2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structionalText4">
    <w:name w:val="Instructional Text 4"/>
    <w:basedOn w:val="InstructionalText1"/>
    <w:rsid w:val="00627C2D"/>
    <w:pPr>
      <w:ind w:left="1620"/>
    </w:pPr>
  </w:style>
  <w:style w:type="paragraph" w:customStyle="1" w:styleId="BodyText4">
    <w:name w:val="Body Text 4"/>
    <w:basedOn w:val="BodyText3"/>
    <w:rsid w:val="00627C2D"/>
    <w:pPr>
      <w:ind w:left="1620"/>
    </w:pPr>
    <w:rPr>
      <w:rFonts w:eastAsia="Arial Unicode MS"/>
    </w:rPr>
  </w:style>
  <w:style w:type="paragraph" w:styleId="ListParagraph">
    <w:name w:val="List Paragraph"/>
    <w:basedOn w:val="Normal"/>
    <w:qFormat/>
    <w:rsid w:val="00222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FDCE5-EDC2-47AA-B9BA-CD13BBB82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 Template</vt:lpstr>
    </vt:vector>
  </TitlesOfParts>
  <Company>Office of Enterprise Development</Company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software architecture document</dc:subject>
  <dc:creator>Process Management</dc:creator>
  <cp:keywords>architecture, design, software</cp:keywords>
  <cp:lastModifiedBy>KENT, Kyle (kkent16)</cp:lastModifiedBy>
  <cp:revision>4</cp:revision>
  <cp:lastPrinted>2004-03-05T08:12:00Z</cp:lastPrinted>
  <dcterms:created xsi:type="dcterms:W3CDTF">2018-11-28T17:04:00Z</dcterms:created>
  <dcterms:modified xsi:type="dcterms:W3CDTF">2018-11-28T21:18:00Z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cope">
    <vt:lpwstr/>
  </property>
  <property fmtid="{D5CDD505-2E9C-101B-9397-08002B2CF9AE}" pid="4" name="Category0">
    <vt:lpwstr/>
  </property>
</Properties>
</file>